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6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A0" w:firstRow="1" w:lastRow="0" w:firstColumn="1" w:lastColumn="0" w:noHBand="0" w:noVBand="0"/>
      </w:tblPr>
      <w:tblGrid>
        <w:gridCol w:w="1418"/>
        <w:gridCol w:w="3937"/>
        <w:gridCol w:w="898"/>
        <w:gridCol w:w="1827"/>
      </w:tblGrid>
      <w:tr w:rsidR="00FC77CC" w:rsidRPr="008269F9" w:rsidTr="008269F9">
        <w:tc>
          <w:tcPr>
            <w:tcW w:w="1418" w:type="dxa"/>
          </w:tcPr>
          <w:p w:rsidR="00FC77CC" w:rsidRPr="008269F9" w:rsidRDefault="005E26EA" w:rsidP="008269F9">
            <w:pPr>
              <w:spacing w:before="120" w:after="120"/>
              <w:rPr>
                <w:rFonts w:ascii="Arial" w:hAnsi="Arial" w:cs="Arial"/>
                <w:b/>
                <w:sz w:val="20"/>
                <w:szCs w:val="20"/>
              </w:rPr>
            </w:pPr>
            <w:r>
              <w:rPr>
                <w:rFonts w:ascii="Arial" w:hAnsi="Arial" w:cs="Arial"/>
                <w:b/>
                <w:sz w:val="20"/>
                <w:szCs w:val="20"/>
              </w:rPr>
              <w:t>Profesor:</w:t>
            </w:r>
          </w:p>
        </w:tc>
        <w:tc>
          <w:tcPr>
            <w:tcW w:w="3937" w:type="dxa"/>
          </w:tcPr>
          <w:p w:rsidR="00FC77CC" w:rsidRPr="00137F82" w:rsidRDefault="00137F82" w:rsidP="008269F9">
            <w:pPr>
              <w:spacing w:before="120" w:after="120"/>
              <w:rPr>
                <w:rFonts w:ascii="Arial" w:hAnsi="Arial" w:cs="Arial"/>
                <w:sz w:val="20"/>
                <w:szCs w:val="20"/>
              </w:rPr>
            </w:pPr>
            <w:r w:rsidRPr="00137F82">
              <w:rPr>
                <w:rFonts w:ascii="Arial" w:hAnsi="Arial" w:cs="Arial"/>
                <w:sz w:val="20"/>
                <w:szCs w:val="20"/>
              </w:rPr>
              <w:t>FRANCISCO JAVIER CALLE GOMEZ</w:t>
            </w:r>
          </w:p>
        </w:tc>
        <w:tc>
          <w:tcPr>
            <w:tcW w:w="898" w:type="dxa"/>
          </w:tcPr>
          <w:p w:rsidR="00FC77CC" w:rsidRPr="008269F9" w:rsidRDefault="00EE2A02" w:rsidP="008269F9">
            <w:pPr>
              <w:spacing w:before="120" w:after="120"/>
              <w:rPr>
                <w:rFonts w:ascii="Arial" w:hAnsi="Arial" w:cs="Arial"/>
                <w:b/>
                <w:sz w:val="20"/>
                <w:szCs w:val="20"/>
              </w:rPr>
            </w:pPr>
            <w:r>
              <w:rPr>
                <w:rFonts w:ascii="Arial" w:hAnsi="Arial" w:cs="Arial"/>
                <w:b/>
                <w:sz w:val="20"/>
                <w:szCs w:val="20"/>
              </w:rPr>
              <w:t>Grupo</w:t>
            </w:r>
          </w:p>
        </w:tc>
        <w:tc>
          <w:tcPr>
            <w:tcW w:w="1827" w:type="dxa"/>
          </w:tcPr>
          <w:p w:rsidR="00FC77CC" w:rsidRPr="00E72A32" w:rsidRDefault="00E72A32" w:rsidP="00E72A32">
            <w:pPr>
              <w:spacing w:before="120" w:after="120"/>
              <w:rPr>
                <w:rFonts w:ascii="Arial" w:hAnsi="Arial" w:cs="Arial"/>
                <w:sz w:val="20"/>
                <w:szCs w:val="20"/>
              </w:rPr>
            </w:pPr>
            <w:r w:rsidRPr="00E72A32">
              <w:rPr>
                <w:rFonts w:ascii="Arial" w:hAnsi="Arial" w:cs="Arial"/>
                <w:sz w:val="20"/>
                <w:szCs w:val="20"/>
              </w:rPr>
              <w:t>81</w:t>
            </w:r>
          </w:p>
        </w:tc>
      </w:tr>
      <w:tr w:rsidR="00FC77CC" w:rsidRPr="008269F9" w:rsidTr="008269F9">
        <w:tc>
          <w:tcPr>
            <w:tcW w:w="1418" w:type="dxa"/>
          </w:tcPr>
          <w:p w:rsidR="00FC77CC" w:rsidRPr="008269F9" w:rsidRDefault="00FC77CC" w:rsidP="008269F9">
            <w:pPr>
              <w:spacing w:before="120" w:after="120"/>
              <w:rPr>
                <w:rFonts w:ascii="Arial" w:hAnsi="Arial" w:cs="Arial"/>
                <w:b/>
                <w:sz w:val="20"/>
                <w:szCs w:val="20"/>
              </w:rPr>
            </w:pPr>
            <w:r w:rsidRPr="008269F9">
              <w:rPr>
                <w:rFonts w:ascii="Arial" w:hAnsi="Arial" w:cs="Arial"/>
                <w:b/>
                <w:sz w:val="20"/>
                <w:szCs w:val="20"/>
              </w:rPr>
              <w:t>Alumno/a:</w:t>
            </w:r>
          </w:p>
        </w:tc>
        <w:tc>
          <w:tcPr>
            <w:tcW w:w="3937" w:type="dxa"/>
          </w:tcPr>
          <w:p w:rsidR="00FC77CC" w:rsidRPr="00137F82" w:rsidRDefault="00017A2F" w:rsidP="008269F9">
            <w:pPr>
              <w:spacing w:before="120" w:after="120"/>
              <w:rPr>
                <w:rFonts w:ascii="Arial" w:hAnsi="Arial" w:cs="Arial"/>
                <w:sz w:val="20"/>
                <w:szCs w:val="20"/>
              </w:rPr>
            </w:pPr>
            <w:r w:rsidRPr="00137F82">
              <w:rPr>
                <w:rFonts w:ascii="Arial" w:hAnsi="Arial" w:cs="Arial"/>
                <w:sz w:val="20"/>
                <w:szCs w:val="20"/>
              </w:rPr>
              <w:t>JORGE RODR</w:t>
            </w:r>
            <w:r w:rsidR="000D6D5B">
              <w:rPr>
                <w:rFonts w:ascii="Arial" w:hAnsi="Arial" w:cs="Arial"/>
                <w:sz w:val="20"/>
                <w:szCs w:val="20"/>
              </w:rPr>
              <w:t>Í</w:t>
            </w:r>
            <w:r w:rsidRPr="00137F82">
              <w:rPr>
                <w:rFonts w:ascii="Arial" w:hAnsi="Arial" w:cs="Arial"/>
                <w:sz w:val="20"/>
                <w:szCs w:val="20"/>
              </w:rPr>
              <w:t>GUEZ FRAILE</w:t>
            </w:r>
          </w:p>
        </w:tc>
        <w:tc>
          <w:tcPr>
            <w:tcW w:w="898" w:type="dxa"/>
          </w:tcPr>
          <w:p w:rsidR="00FC77CC" w:rsidRPr="008269F9" w:rsidRDefault="00FC77CC" w:rsidP="008269F9">
            <w:pPr>
              <w:spacing w:before="120" w:after="120"/>
              <w:rPr>
                <w:rFonts w:ascii="Arial" w:hAnsi="Arial" w:cs="Arial"/>
                <w:b/>
                <w:sz w:val="20"/>
                <w:szCs w:val="20"/>
              </w:rPr>
            </w:pPr>
            <w:r w:rsidRPr="008269F9">
              <w:rPr>
                <w:rFonts w:ascii="Arial" w:hAnsi="Arial" w:cs="Arial"/>
                <w:b/>
                <w:sz w:val="20"/>
                <w:szCs w:val="20"/>
              </w:rPr>
              <w:t>NIA:</w:t>
            </w:r>
          </w:p>
        </w:tc>
        <w:tc>
          <w:tcPr>
            <w:tcW w:w="1827" w:type="dxa"/>
          </w:tcPr>
          <w:p w:rsidR="00FC77CC" w:rsidRPr="00E72A32" w:rsidRDefault="00E72A32" w:rsidP="00E72A32">
            <w:pPr>
              <w:spacing w:before="120" w:after="120"/>
              <w:rPr>
                <w:rFonts w:ascii="Arial" w:hAnsi="Arial" w:cs="Arial"/>
                <w:sz w:val="20"/>
                <w:szCs w:val="20"/>
              </w:rPr>
            </w:pPr>
            <w:r w:rsidRPr="00E72A32">
              <w:rPr>
                <w:rFonts w:ascii="Arial" w:hAnsi="Arial" w:cs="Arial"/>
                <w:sz w:val="20"/>
                <w:szCs w:val="20"/>
              </w:rPr>
              <w:t>100405951</w:t>
            </w:r>
          </w:p>
        </w:tc>
      </w:tr>
      <w:tr w:rsidR="00FC77CC" w:rsidRPr="008269F9" w:rsidTr="008269F9">
        <w:tc>
          <w:tcPr>
            <w:tcW w:w="1418" w:type="dxa"/>
          </w:tcPr>
          <w:p w:rsidR="00FC77CC" w:rsidRPr="008269F9" w:rsidRDefault="00FC77CC" w:rsidP="008269F9">
            <w:pPr>
              <w:spacing w:before="120" w:after="120"/>
              <w:rPr>
                <w:rFonts w:ascii="Arial" w:hAnsi="Arial" w:cs="Arial"/>
                <w:b/>
                <w:sz w:val="20"/>
                <w:szCs w:val="20"/>
              </w:rPr>
            </w:pPr>
            <w:r w:rsidRPr="008269F9">
              <w:rPr>
                <w:rFonts w:ascii="Arial" w:hAnsi="Arial" w:cs="Arial"/>
                <w:b/>
                <w:sz w:val="20"/>
                <w:szCs w:val="20"/>
              </w:rPr>
              <w:t>Alumno/a:</w:t>
            </w:r>
          </w:p>
        </w:tc>
        <w:tc>
          <w:tcPr>
            <w:tcW w:w="3937" w:type="dxa"/>
          </w:tcPr>
          <w:p w:rsidR="00FC77CC" w:rsidRPr="00137F82" w:rsidRDefault="00017A2F" w:rsidP="008269F9">
            <w:pPr>
              <w:spacing w:before="120" w:after="120"/>
              <w:rPr>
                <w:rFonts w:ascii="Arial" w:hAnsi="Arial" w:cs="Arial"/>
                <w:sz w:val="20"/>
                <w:szCs w:val="20"/>
              </w:rPr>
            </w:pPr>
            <w:r w:rsidRPr="00137F82">
              <w:rPr>
                <w:rFonts w:ascii="Arial" w:hAnsi="Arial" w:cs="Arial"/>
                <w:sz w:val="20"/>
                <w:szCs w:val="20"/>
              </w:rPr>
              <w:t>CARLOS RUBIO OLIVARES</w:t>
            </w:r>
          </w:p>
        </w:tc>
        <w:tc>
          <w:tcPr>
            <w:tcW w:w="898" w:type="dxa"/>
          </w:tcPr>
          <w:p w:rsidR="00FC77CC" w:rsidRPr="008269F9" w:rsidRDefault="00FC77CC" w:rsidP="008269F9">
            <w:pPr>
              <w:spacing w:before="120" w:after="120"/>
              <w:rPr>
                <w:rFonts w:ascii="Arial" w:hAnsi="Arial" w:cs="Arial"/>
                <w:b/>
                <w:sz w:val="20"/>
                <w:szCs w:val="20"/>
              </w:rPr>
            </w:pPr>
            <w:r w:rsidRPr="008269F9">
              <w:rPr>
                <w:rFonts w:ascii="Arial" w:hAnsi="Arial" w:cs="Arial"/>
                <w:b/>
                <w:sz w:val="20"/>
                <w:szCs w:val="20"/>
              </w:rPr>
              <w:t>NIA:</w:t>
            </w:r>
          </w:p>
        </w:tc>
        <w:tc>
          <w:tcPr>
            <w:tcW w:w="1827" w:type="dxa"/>
          </w:tcPr>
          <w:p w:rsidR="00FC77CC" w:rsidRPr="00137F82" w:rsidRDefault="00137F82" w:rsidP="008269F9">
            <w:pPr>
              <w:spacing w:before="120" w:after="120"/>
              <w:rPr>
                <w:rFonts w:ascii="Arial" w:hAnsi="Arial" w:cs="Arial"/>
                <w:sz w:val="20"/>
                <w:szCs w:val="20"/>
              </w:rPr>
            </w:pPr>
            <w:r w:rsidRPr="00137F82">
              <w:rPr>
                <w:rFonts w:ascii="Arial" w:hAnsi="Arial" w:cs="Arial"/>
                <w:sz w:val="20"/>
                <w:szCs w:val="20"/>
              </w:rPr>
              <w:t>100405834</w:t>
            </w:r>
          </w:p>
        </w:tc>
      </w:tr>
    </w:tbl>
    <w:p w:rsidR="00D32A02" w:rsidRPr="005A74B9" w:rsidRDefault="00D17F0A" w:rsidP="005A74B9">
      <w:pPr>
        <w:pStyle w:val="Ttulo1"/>
      </w:pPr>
      <w:bookmarkStart w:id="0" w:name="_Toc128494554"/>
      <w:r>
        <w:t>Introducción</w:t>
      </w:r>
      <w:bookmarkEnd w:id="0"/>
    </w:p>
    <w:p w:rsidR="009E0422" w:rsidRDefault="00D32A02" w:rsidP="00D023DC">
      <w:pPr>
        <w:pStyle w:val="WW-Sangra2detindependiente"/>
        <w:ind w:left="0" w:firstLine="708"/>
        <w:rPr>
          <w:color w:val="000000"/>
        </w:rPr>
      </w:pPr>
      <w:r>
        <w:rPr>
          <w:color w:val="000000"/>
        </w:rPr>
        <w:t>El objetivo principal de este trabajo es crear un nuevo diseño de base de datos para traspasar todos los datos, para ello, nos hemos fijado pequeñas metas para ir avanzando poco a poco en nuestro proyecto. El primer paso será conseguir un diseño relacional óptimo, es decir, que podamos implementar el mayor porcentaje de nuestras ideas en SQL sin problema, y que las que no podamos, que no formen parte del ‘esqueleto’ de nuestro diseño. El siguiente paso consistirá en la creación de todas las relaciones en SQL, aquí podremos introducir diver</w:t>
      </w:r>
      <w:r w:rsidR="005A74B9">
        <w:rPr>
          <w:color w:val="000000"/>
        </w:rPr>
        <w:t xml:space="preserve">sos puntos que no hemos podido insertar en nuestro diseño como restricciones, es muy importante mantener la integridad del diseño creando en un orden razonable todas las tablas. Por </w:t>
      </w:r>
      <w:r w:rsidR="00D023DC">
        <w:rPr>
          <w:color w:val="000000"/>
        </w:rPr>
        <w:t>último,</w:t>
      </w:r>
      <w:r w:rsidR="005A74B9">
        <w:rPr>
          <w:color w:val="000000"/>
        </w:rPr>
        <w:t xml:space="preserve"> pasaremos al volcado de datos a partir de la base antigua, en esta parte deberemos ser muy cuidadosos, ya que puede ser que algunos datos estén mal introducidos, o que incluso nuestro diseño no soporte algunos datos de la base antigua, esto requerirá diversas modificaciones.</w:t>
      </w:r>
    </w:p>
    <w:p w:rsidR="00B060B5" w:rsidRDefault="00B060B5" w:rsidP="008E1A52">
      <w:pPr>
        <w:pStyle w:val="Ttulo1"/>
      </w:pPr>
      <w:r>
        <w:t xml:space="preserve">Diseño </w:t>
      </w:r>
      <w:r w:rsidR="00EE2A02">
        <w:t>Relacional</w:t>
      </w:r>
    </w:p>
    <w:p w:rsidR="00EE2A02" w:rsidRDefault="00B060B5" w:rsidP="00B060B5">
      <w:pPr>
        <w:pStyle w:val="WW-Sangra2detindependiente"/>
        <w:ind w:left="0"/>
        <w:rPr>
          <w:color w:val="000000"/>
        </w:rPr>
      </w:pPr>
      <w:r>
        <w:rPr>
          <w:color w:val="000000"/>
        </w:rPr>
        <w:t>Est</w:t>
      </w:r>
      <w:r w:rsidR="00EE2A02">
        <w:rPr>
          <w:color w:val="000000"/>
        </w:rPr>
        <w:t>a sección se subdivide en tres apartados:</w:t>
      </w:r>
    </w:p>
    <w:p w:rsidR="00DC25DC" w:rsidRDefault="00DC25DC" w:rsidP="00B060B5">
      <w:pPr>
        <w:pStyle w:val="WW-Sangra2detindependiente"/>
        <w:ind w:left="0"/>
        <w:rPr>
          <w:color w:val="000000"/>
        </w:rPr>
      </w:pPr>
    </w:p>
    <w:p w:rsidR="00B060B5" w:rsidRPr="008549B9" w:rsidRDefault="00EE2A02" w:rsidP="008549B9">
      <w:pPr>
        <w:pStyle w:val="WW-Sangra2detindependiente"/>
        <w:numPr>
          <w:ilvl w:val="0"/>
          <w:numId w:val="9"/>
        </w:numPr>
        <w:ind w:left="426" w:hanging="284"/>
        <w:rPr>
          <w:color w:val="000000"/>
        </w:rPr>
      </w:pPr>
      <w:r w:rsidRPr="00DC25DC">
        <w:rPr>
          <w:color w:val="000000"/>
          <w:u w:val="single"/>
        </w:rPr>
        <w:t>Esquema relacional</w:t>
      </w:r>
      <w:r>
        <w:rPr>
          <w:color w:val="000000"/>
        </w:rPr>
        <w:t>: diseño completo, con la notación de grafo</w:t>
      </w:r>
      <w:r w:rsidR="000C40CD">
        <w:rPr>
          <w:color w:val="000000"/>
        </w:rPr>
        <w:t>/esquema</w:t>
      </w:r>
      <w:r>
        <w:rPr>
          <w:color w:val="000000"/>
        </w:rPr>
        <w:t xml:space="preserve"> relacional vista en clase</w:t>
      </w:r>
      <w:r w:rsidR="000C40CD">
        <w:rPr>
          <w:color w:val="000000"/>
        </w:rPr>
        <w:t xml:space="preserve"> (puede entregarse hecho a mano o con las herramientas de dibujo proporcionadas por Microsoft Office)</w:t>
      </w:r>
      <w:r>
        <w:rPr>
          <w:color w:val="000000"/>
        </w:rPr>
        <w:t>.</w:t>
      </w:r>
      <w:r w:rsidR="000C40CD">
        <w:rPr>
          <w:color w:val="000000"/>
        </w:rPr>
        <w:t xml:space="preserve"> Es importante que el grafo se visualice claramente.</w:t>
      </w:r>
    </w:p>
    <w:p w:rsidR="00DC25DC" w:rsidRPr="00DC25DC" w:rsidRDefault="008549B9" w:rsidP="00DC25DC">
      <w:pPr>
        <w:pStyle w:val="WW-Sangra2detindependiente"/>
        <w:ind w:left="426"/>
        <w:rPr>
          <w:color w:val="000000"/>
        </w:rPr>
      </w:pPr>
      <w:r>
        <w:rPr>
          <w:noProof/>
          <w:color w:val="000000"/>
        </w:rPr>
        <w:lastRenderedPageBreak/>
        <w:drawing>
          <wp:inline distT="0" distB="0" distL="0" distR="0">
            <wp:extent cx="5850890" cy="758857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CorregidoLimpio.jpg"/>
                    <pic:cNvPicPr/>
                  </pic:nvPicPr>
                  <pic:blipFill rotWithShape="1">
                    <a:blip r:embed="rId8" cstate="print">
                      <a:extLst>
                        <a:ext uri="{28A0092B-C50C-407E-A947-70E740481C1C}">
                          <a14:useLocalDpi xmlns:a14="http://schemas.microsoft.com/office/drawing/2010/main" val="0"/>
                        </a:ext>
                      </a:extLst>
                    </a:blip>
                    <a:srcRect t="4411"/>
                    <a:stretch/>
                  </pic:blipFill>
                  <pic:spPr bwMode="auto">
                    <a:xfrm>
                      <a:off x="0" y="0"/>
                      <a:ext cx="5850890" cy="7588574"/>
                    </a:xfrm>
                    <a:prstGeom prst="rect">
                      <a:avLst/>
                    </a:prstGeom>
                    <a:ln>
                      <a:noFill/>
                    </a:ln>
                    <a:extLst>
                      <a:ext uri="{53640926-AAD7-44D8-BBD7-CCE9431645EC}">
                        <a14:shadowObscured xmlns:a14="http://schemas.microsoft.com/office/drawing/2010/main"/>
                      </a:ext>
                    </a:extLst>
                  </pic:spPr>
                </pic:pic>
              </a:graphicData>
            </a:graphic>
          </wp:inline>
        </w:drawing>
      </w:r>
    </w:p>
    <w:p w:rsidR="00D23D17" w:rsidRDefault="0045135B" w:rsidP="0045135B">
      <w:pPr>
        <w:pStyle w:val="WW-Sangra2detindependiente"/>
        <w:numPr>
          <w:ilvl w:val="0"/>
          <w:numId w:val="9"/>
        </w:numPr>
        <w:ind w:left="426" w:hanging="284"/>
        <w:rPr>
          <w:color w:val="000000"/>
        </w:rPr>
      </w:pPr>
      <w:r w:rsidRPr="00D23D17">
        <w:rPr>
          <w:color w:val="000000"/>
          <w:u w:val="single"/>
        </w:rPr>
        <w:t>Semántica implícita</w:t>
      </w:r>
      <w:r w:rsidRPr="00D23D17">
        <w:rPr>
          <w:color w:val="000000"/>
        </w:rPr>
        <w:t xml:space="preserve">: supuestos semánticos que, por referirse a información ausente en la descripción explícita (es decir, no se encuentran en el enunciado), es necesario añadir para completar el diseño. </w:t>
      </w:r>
    </w:p>
    <w:p w:rsidR="008E1671" w:rsidRDefault="008E1671" w:rsidP="008E1671">
      <w:pPr>
        <w:pStyle w:val="WW-Sangra2detindependiente"/>
        <w:ind w:left="426"/>
        <w:rPr>
          <w:color w:val="000000"/>
        </w:rPr>
      </w:pPr>
    </w:p>
    <w:tbl>
      <w:tblPr>
        <w:tblW w:w="9004"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8"/>
        <w:gridCol w:w="1843"/>
        <w:gridCol w:w="6203"/>
      </w:tblGrid>
      <w:tr w:rsidR="003C1821" w:rsidRPr="00145D3E" w:rsidTr="006071DA">
        <w:trPr>
          <w:trHeight w:val="297"/>
        </w:trPr>
        <w:tc>
          <w:tcPr>
            <w:tcW w:w="958" w:type="dxa"/>
            <w:shd w:val="clear" w:color="auto" w:fill="BFBFBF"/>
          </w:tcPr>
          <w:p w:rsidR="003C1821" w:rsidRPr="00145D3E" w:rsidRDefault="003C1821" w:rsidP="00865D7C">
            <w:pPr>
              <w:pStyle w:val="WW-Sangra2detindependiente"/>
              <w:ind w:left="0"/>
              <w:rPr>
                <w:b/>
                <w:color w:val="000000"/>
              </w:rPr>
            </w:pPr>
            <w:r w:rsidRPr="00145D3E">
              <w:rPr>
                <w:b/>
                <w:color w:val="000000"/>
              </w:rPr>
              <w:lastRenderedPageBreak/>
              <w:t>Sup_id</w:t>
            </w:r>
          </w:p>
        </w:tc>
        <w:tc>
          <w:tcPr>
            <w:tcW w:w="1843" w:type="dxa"/>
            <w:shd w:val="clear" w:color="auto" w:fill="BFBFBF"/>
          </w:tcPr>
          <w:p w:rsidR="003C1821" w:rsidRPr="00145D3E" w:rsidRDefault="003C1821" w:rsidP="006071DA">
            <w:pPr>
              <w:pStyle w:val="WW-Sangra2detindependiente"/>
              <w:ind w:left="0"/>
              <w:jc w:val="center"/>
              <w:rPr>
                <w:b/>
                <w:color w:val="000000"/>
              </w:rPr>
            </w:pPr>
            <w:r>
              <w:rPr>
                <w:b/>
                <w:color w:val="000000"/>
              </w:rPr>
              <w:t>Mecanismo</w:t>
            </w:r>
          </w:p>
        </w:tc>
        <w:tc>
          <w:tcPr>
            <w:tcW w:w="6203" w:type="dxa"/>
            <w:shd w:val="clear" w:color="auto" w:fill="BFBFBF"/>
          </w:tcPr>
          <w:p w:rsidR="003C1821" w:rsidRPr="00145D3E" w:rsidRDefault="003C1821" w:rsidP="00865D7C">
            <w:pPr>
              <w:pStyle w:val="WW-Sangra2detindependiente"/>
              <w:ind w:left="0"/>
              <w:rPr>
                <w:b/>
                <w:color w:val="000000"/>
              </w:rPr>
            </w:pPr>
            <w:r w:rsidRPr="00145D3E">
              <w:rPr>
                <w:b/>
                <w:color w:val="000000"/>
              </w:rPr>
              <w:t>Descripción</w:t>
            </w:r>
          </w:p>
        </w:tc>
      </w:tr>
      <w:tr w:rsidR="00D44E45" w:rsidRPr="00145D3E" w:rsidTr="006071DA">
        <w:trPr>
          <w:trHeight w:val="297"/>
        </w:trPr>
        <w:tc>
          <w:tcPr>
            <w:tcW w:w="958" w:type="dxa"/>
          </w:tcPr>
          <w:p w:rsidR="00D44E45" w:rsidRPr="00145D3E" w:rsidRDefault="00137F82" w:rsidP="00865D7C">
            <w:pPr>
              <w:pStyle w:val="WW-Sangra2detindependiente"/>
              <w:ind w:left="0"/>
              <w:jc w:val="center"/>
              <w:rPr>
                <w:color w:val="000000"/>
              </w:rPr>
            </w:pPr>
            <w:r w:rsidRPr="00145D3E">
              <w:rPr>
                <w:color w:val="000000"/>
              </w:rPr>
              <w:t>I</w:t>
            </w:r>
            <w:r w:rsidRPr="00355B61">
              <w:rPr>
                <w:color w:val="000000"/>
                <w:vertAlign w:val="subscript"/>
              </w:rPr>
              <w:t>1</w:t>
            </w:r>
          </w:p>
        </w:tc>
        <w:tc>
          <w:tcPr>
            <w:tcW w:w="1843" w:type="dxa"/>
          </w:tcPr>
          <w:p w:rsidR="00D44E45" w:rsidRDefault="00D44E45" w:rsidP="006071DA">
            <w:pPr>
              <w:pStyle w:val="WW-Sangra2detindependiente"/>
              <w:ind w:left="0"/>
              <w:jc w:val="center"/>
              <w:rPr>
                <w:color w:val="000000"/>
              </w:rPr>
            </w:pPr>
            <w:r>
              <w:rPr>
                <w:color w:val="000000"/>
              </w:rPr>
              <w:t>Tabla de validación</w:t>
            </w:r>
          </w:p>
        </w:tc>
        <w:tc>
          <w:tcPr>
            <w:tcW w:w="6203" w:type="dxa"/>
          </w:tcPr>
          <w:p w:rsidR="00D44E45" w:rsidRDefault="00D44E45" w:rsidP="00865D7C">
            <w:pPr>
              <w:pStyle w:val="WW-Sangra2detindependiente"/>
              <w:ind w:left="0"/>
              <w:rPr>
                <w:color w:val="000000"/>
              </w:rPr>
            </w:pPr>
            <w:r>
              <w:rPr>
                <w:color w:val="000000"/>
              </w:rPr>
              <w:t>Los posibles valores de color son un grupo cerrado, Blanco y negro o Color, y no varían con el tiempo.</w:t>
            </w:r>
          </w:p>
        </w:tc>
      </w:tr>
      <w:tr w:rsidR="003C1821" w:rsidRPr="00145D3E" w:rsidTr="006071DA">
        <w:trPr>
          <w:trHeight w:val="297"/>
        </w:trPr>
        <w:tc>
          <w:tcPr>
            <w:tcW w:w="958" w:type="dxa"/>
          </w:tcPr>
          <w:p w:rsidR="003C1821" w:rsidRPr="00145D3E" w:rsidRDefault="003C1821" w:rsidP="00865D7C">
            <w:pPr>
              <w:pStyle w:val="WW-Sangra2detindependiente"/>
              <w:ind w:left="0"/>
              <w:jc w:val="center"/>
              <w:rPr>
                <w:color w:val="000000"/>
              </w:rPr>
            </w:pPr>
            <w:r w:rsidRPr="00145D3E">
              <w:rPr>
                <w:color w:val="000000"/>
              </w:rPr>
              <w:t>I</w:t>
            </w:r>
            <w:r w:rsidR="00137F82">
              <w:rPr>
                <w:color w:val="000000"/>
                <w:vertAlign w:val="subscript"/>
              </w:rPr>
              <w:t>2</w:t>
            </w:r>
          </w:p>
        </w:tc>
        <w:tc>
          <w:tcPr>
            <w:tcW w:w="1843" w:type="dxa"/>
          </w:tcPr>
          <w:p w:rsidR="003C1821" w:rsidRDefault="00D44E45" w:rsidP="006071DA">
            <w:pPr>
              <w:pStyle w:val="WW-Sangra2detindependiente"/>
              <w:ind w:left="0"/>
              <w:jc w:val="center"/>
              <w:rPr>
                <w:color w:val="000000"/>
              </w:rPr>
            </w:pPr>
            <w:r>
              <w:rPr>
                <w:color w:val="000000"/>
              </w:rPr>
              <w:t>Tabla de validación</w:t>
            </w:r>
          </w:p>
        </w:tc>
        <w:tc>
          <w:tcPr>
            <w:tcW w:w="6203" w:type="dxa"/>
          </w:tcPr>
          <w:p w:rsidR="003C1821" w:rsidRPr="00145D3E" w:rsidRDefault="00D44E45" w:rsidP="00865D7C">
            <w:pPr>
              <w:pStyle w:val="WW-Sangra2detindependiente"/>
              <w:ind w:left="0"/>
              <w:rPr>
                <w:color w:val="000000"/>
              </w:rPr>
            </w:pPr>
            <w:r>
              <w:rPr>
                <w:color w:val="000000"/>
              </w:rPr>
              <w:t>Las relaciones de aspecto son limitadas y estandarizadas por lo que no cambian.</w:t>
            </w:r>
          </w:p>
        </w:tc>
      </w:tr>
      <w:tr w:rsidR="00D44E45" w:rsidRPr="00145D3E" w:rsidTr="006071DA">
        <w:trPr>
          <w:trHeight w:val="287"/>
        </w:trPr>
        <w:tc>
          <w:tcPr>
            <w:tcW w:w="958" w:type="dxa"/>
          </w:tcPr>
          <w:p w:rsidR="00D44E45" w:rsidRPr="00145D3E" w:rsidRDefault="00D44E45" w:rsidP="00D44E45">
            <w:pPr>
              <w:pStyle w:val="WW-Sangra2detindependiente"/>
              <w:ind w:left="0"/>
              <w:jc w:val="center"/>
              <w:rPr>
                <w:color w:val="000000"/>
              </w:rPr>
            </w:pPr>
            <w:r w:rsidRPr="00145D3E">
              <w:rPr>
                <w:color w:val="000000"/>
              </w:rPr>
              <w:t>I</w:t>
            </w:r>
            <w:r w:rsidR="00137F82">
              <w:rPr>
                <w:color w:val="000000"/>
                <w:vertAlign w:val="subscript"/>
              </w:rPr>
              <w:t>3</w:t>
            </w:r>
          </w:p>
        </w:tc>
        <w:tc>
          <w:tcPr>
            <w:tcW w:w="1843" w:type="dxa"/>
          </w:tcPr>
          <w:p w:rsidR="00D44E45" w:rsidRPr="00145D3E" w:rsidRDefault="00D44E45" w:rsidP="006071DA">
            <w:pPr>
              <w:pStyle w:val="WW-Sangra2detindependiente"/>
              <w:keepNext/>
              <w:ind w:left="0"/>
              <w:jc w:val="center"/>
              <w:rPr>
                <w:color w:val="000000"/>
              </w:rPr>
            </w:pPr>
            <w:r>
              <w:rPr>
                <w:color w:val="000000"/>
              </w:rPr>
              <w:t>Tabla de validación</w:t>
            </w:r>
          </w:p>
        </w:tc>
        <w:tc>
          <w:tcPr>
            <w:tcW w:w="6203" w:type="dxa"/>
          </w:tcPr>
          <w:p w:rsidR="00D44E45" w:rsidRPr="00145D3E" w:rsidRDefault="00D44E45" w:rsidP="00D44E45">
            <w:pPr>
              <w:pStyle w:val="WW-Sangra2detindependiente"/>
              <w:keepNext/>
              <w:ind w:left="0"/>
              <w:rPr>
                <w:color w:val="000000"/>
              </w:rPr>
            </w:pPr>
            <w:r>
              <w:rPr>
                <w:color w:val="000000"/>
              </w:rPr>
              <w:t>Es un grupo reducido y no volátil de valores los tipos de calificación por edad.</w:t>
            </w:r>
          </w:p>
        </w:tc>
      </w:tr>
      <w:tr w:rsidR="0006736B" w:rsidRPr="005445D8" w:rsidTr="006071DA">
        <w:trPr>
          <w:trHeight w:val="287"/>
        </w:trPr>
        <w:tc>
          <w:tcPr>
            <w:tcW w:w="958" w:type="dxa"/>
          </w:tcPr>
          <w:p w:rsidR="0006736B" w:rsidRPr="00145D3E" w:rsidRDefault="00137F82" w:rsidP="00D44E45">
            <w:pPr>
              <w:pStyle w:val="WW-Sangra2detindependiente"/>
              <w:ind w:left="0"/>
              <w:jc w:val="center"/>
              <w:rPr>
                <w:color w:val="000000"/>
              </w:rPr>
            </w:pPr>
            <w:r w:rsidRPr="00145D3E">
              <w:rPr>
                <w:color w:val="000000"/>
              </w:rPr>
              <w:t>I</w:t>
            </w:r>
            <w:r>
              <w:rPr>
                <w:color w:val="000000"/>
                <w:vertAlign w:val="subscript"/>
              </w:rPr>
              <w:t>4</w:t>
            </w:r>
          </w:p>
        </w:tc>
        <w:tc>
          <w:tcPr>
            <w:tcW w:w="1843" w:type="dxa"/>
          </w:tcPr>
          <w:p w:rsidR="0006736B" w:rsidRDefault="0006736B" w:rsidP="006071DA">
            <w:pPr>
              <w:pStyle w:val="WW-Sangra2detindependiente"/>
              <w:keepNext/>
              <w:ind w:left="0"/>
              <w:jc w:val="center"/>
              <w:rPr>
                <w:color w:val="000000"/>
              </w:rPr>
            </w:pPr>
            <w:r>
              <w:rPr>
                <w:color w:val="000000"/>
              </w:rPr>
              <w:t>Tabla de protagonistas con atributo y apellido actor</w:t>
            </w:r>
          </w:p>
        </w:tc>
        <w:tc>
          <w:tcPr>
            <w:tcW w:w="6203" w:type="dxa"/>
          </w:tcPr>
          <w:p w:rsidR="0006736B" w:rsidRDefault="0006736B" w:rsidP="00D44E45">
            <w:pPr>
              <w:pStyle w:val="WW-Sangra2detindependiente"/>
              <w:keepNext/>
              <w:ind w:left="0"/>
              <w:rPr>
                <w:color w:val="000000"/>
              </w:rPr>
            </w:pPr>
            <w:r>
              <w:rPr>
                <w:color w:val="000000"/>
              </w:rPr>
              <w:t>Para reconocer dentro del reparto de una película a un actor especifico necesitamos su nombre y apellido, lo que le identificara en el reparto junto los datos de la película.</w:t>
            </w:r>
          </w:p>
        </w:tc>
      </w:tr>
      <w:tr w:rsidR="00D44E45" w:rsidRPr="00145D3E" w:rsidTr="006071DA">
        <w:trPr>
          <w:trHeight w:val="309"/>
        </w:trPr>
        <w:tc>
          <w:tcPr>
            <w:tcW w:w="958" w:type="dxa"/>
          </w:tcPr>
          <w:p w:rsidR="00D44E45" w:rsidRPr="00145D3E" w:rsidRDefault="00137F82" w:rsidP="00D44E45">
            <w:pPr>
              <w:pStyle w:val="WW-Sangra2detindependiente"/>
              <w:ind w:left="0"/>
              <w:jc w:val="center"/>
              <w:rPr>
                <w:color w:val="000000"/>
              </w:rPr>
            </w:pPr>
            <w:r w:rsidRPr="00145D3E">
              <w:rPr>
                <w:color w:val="000000"/>
              </w:rPr>
              <w:t>I</w:t>
            </w:r>
            <w:r>
              <w:rPr>
                <w:color w:val="000000"/>
                <w:vertAlign w:val="subscript"/>
              </w:rPr>
              <w:t>5</w:t>
            </w:r>
          </w:p>
        </w:tc>
        <w:tc>
          <w:tcPr>
            <w:tcW w:w="1843" w:type="dxa"/>
          </w:tcPr>
          <w:p w:rsidR="00D44E45" w:rsidRPr="00145D3E" w:rsidRDefault="00155D43" w:rsidP="006071DA">
            <w:pPr>
              <w:pStyle w:val="WW-Sangra2detindependiente"/>
              <w:keepNext/>
              <w:ind w:left="0"/>
              <w:jc w:val="center"/>
              <w:rPr>
                <w:color w:val="000000"/>
              </w:rPr>
            </w:pPr>
            <w:r>
              <w:rPr>
                <w:color w:val="000000"/>
              </w:rPr>
              <w:t>Tabla con actores y sus likes</w:t>
            </w:r>
          </w:p>
        </w:tc>
        <w:tc>
          <w:tcPr>
            <w:tcW w:w="6203" w:type="dxa"/>
          </w:tcPr>
          <w:p w:rsidR="00D44E45" w:rsidRPr="00145D3E" w:rsidRDefault="00155D43" w:rsidP="00D44E45">
            <w:pPr>
              <w:pStyle w:val="WW-Sangra2detindependiente"/>
              <w:keepNext/>
              <w:ind w:left="0"/>
              <w:rPr>
                <w:color w:val="000000"/>
              </w:rPr>
            </w:pPr>
            <w:r>
              <w:rPr>
                <w:color w:val="000000"/>
              </w:rPr>
              <w:t>Los actores que protagonizan la película, los consideramos protagonistas de lo que queremos conocer los likes.</w:t>
            </w:r>
          </w:p>
        </w:tc>
      </w:tr>
      <w:tr w:rsidR="009B5245" w:rsidRPr="00145D3E" w:rsidTr="006071DA">
        <w:trPr>
          <w:trHeight w:val="309"/>
        </w:trPr>
        <w:tc>
          <w:tcPr>
            <w:tcW w:w="958" w:type="dxa"/>
          </w:tcPr>
          <w:p w:rsidR="009B5245" w:rsidRPr="00145D3E" w:rsidRDefault="00137F82" w:rsidP="00D44E45">
            <w:pPr>
              <w:pStyle w:val="WW-Sangra2detindependiente"/>
              <w:ind w:left="0"/>
              <w:jc w:val="center"/>
              <w:rPr>
                <w:color w:val="000000"/>
              </w:rPr>
            </w:pPr>
            <w:r w:rsidRPr="00145D3E">
              <w:rPr>
                <w:color w:val="000000"/>
              </w:rPr>
              <w:t>I</w:t>
            </w:r>
            <w:r>
              <w:rPr>
                <w:color w:val="000000"/>
                <w:vertAlign w:val="subscript"/>
              </w:rPr>
              <w:t>6</w:t>
            </w:r>
          </w:p>
        </w:tc>
        <w:tc>
          <w:tcPr>
            <w:tcW w:w="1843" w:type="dxa"/>
          </w:tcPr>
          <w:p w:rsidR="000D3790" w:rsidRDefault="000D3790" w:rsidP="006071DA">
            <w:pPr>
              <w:pStyle w:val="WW-Sangra2detindependiente"/>
              <w:keepNext/>
              <w:ind w:left="0"/>
              <w:jc w:val="center"/>
              <w:rPr>
                <w:color w:val="000000"/>
              </w:rPr>
            </w:pPr>
            <w:r>
              <w:rPr>
                <w:color w:val="000000"/>
              </w:rPr>
              <w:t xml:space="preserve">Atributo en </w:t>
            </w:r>
            <w:r w:rsidR="009D6EEE">
              <w:rPr>
                <w:color w:val="000000"/>
              </w:rPr>
              <w:t>membresía</w:t>
            </w:r>
            <w:r>
              <w:rPr>
                <w:color w:val="000000"/>
              </w:rPr>
              <w:t xml:space="preserve">, </w:t>
            </w:r>
            <w:r w:rsidR="009D6EEE">
              <w:rPr>
                <w:color w:val="000000"/>
              </w:rPr>
              <w:t>media actividad</w:t>
            </w:r>
          </w:p>
        </w:tc>
        <w:tc>
          <w:tcPr>
            <w:tcW w:w="6203" w:type="dxa"/>
          </w:tcPr>
          <w:p w:rsidR="009B5245" w:rsidRDefault="000D3790" w:rsidP="00D44E45">
            <w:pPr>
              <w:pStyle w:val="WW-Sangra2detindependiente"/>
              <w:keepNext/>
              <w:ind w:left="0"/>
              <w:rPr>
                <w:color w:val="000000"/>
              </w:rPr>
            </w:pPr>
            <w:r>
              <w:rPr>
                <w:color w:val="000000"/>
              </w:rPr>
              <w:t>Cada miembro de un club tiene su propia media de actividad</w:t>
            </w:r>
          </w:p>
        </w:tc>
      </w:tr>
      <w:tr w:rsidR="001754EC" w:rsidRPr="00145D3E" w:rsidTr="006071DA">
        <w:trPr>
          <w:trHeight w:val="309"/>
        </w:trPr>
        <w:tc>
          <w:tcPr>
            <w:tcW w:w="958" w:type="dxa"/>
          </w:tcPr>
          <w:p w:rsidR="001754EC" w:rsidRPr="00145D3E" w:rsidRDefault="00137F82" w:rsidP="00D44E45">
            <w:pPr>
              <w:pStyle w:val="WW-Sangra2detindependiente"/>
              <w:ind w:left="0"/>
              <w:jc w:val="center"/>
              <w:rPr>
                <w:color w:val="000000"/>
              </w:rPr>
            </w:pPr>
            <w:r w:rsidRPr="00145D3E">
              <w:rPr>
                <w:color w:val="000000"/>
              </w:rPr>
              <w:t>I</w:t>
            </w:r>
            <w:r>
              <w:rPr>
                <w:color w:val="000000"/>
                <w:vertAlign w:val="subscript"/>
              </w:rPr>
              <w:t>7</w:t>
            </w:r>
          </w:p>
        </w:tc>
        <w:tc>
          <w:tcPr>
            <w:tcW w:w="1843" w:type="dxa"/>
          </w:tcPr>
          <w:p w:rsidR="001754EC" w:rsidRDefault="009D6EEE" w:rsidP="006071DA">
            <w:pPr>
              <w:pStyle w:val="WW-Sangra2detindependiente"/>
              <w:keepNext/>
              <w:ind w:left="0"/>
              <w:jc w:val="center"/>
              <w:rPr>
                <w:color w:val="000000"/>
              </w:rPr>
            </w:pPr>
            <w:r>
              <w:rPr>
                <w:color w:val="000000"/>
              </w:rPr>
              <w:t>Opinión tiene el atributo usuario.</w:t>
            </w:r>
          </w:p>
        </w:tc>
        <w:tc>
          <w:tcPr>
            <w:tcW w:w="6203" w:type="dxa"/>
          </w:tcPr>
          <w:p w:rsidR="001754EC" w:rsidRDefault="009D6EEE" w:rsidP="00D44E45">
            <w:pPr>
              <w:pStyle w:val="WW-Sangra2detindependiente"/>
              <w:keepNext/>
              <w:ind w:left="0"/>
              <w:rPr>
                <w:color w:val="000000"/>
              </w:rPr>
            </w:pPr>
            <w:r>
              <w:rPr>
                <w:color w:val="000000"/>
              </w:rPr>
              <w:t>Al almacenar una opinión va ligada al usuario que la dio.</w:t>
            </w:r>
          </w:p>
        </w:tc>
      </w:tr>
      <w:tr w:rsidR="009D6EEE" w:rsidRPr="00145D3E" w:rsidTr="006071DA">
        <w:trPr>
          <w:trHeight w:val="309"/>
        </w:trPr>
        <w:tc>
          <w:tcPr>
            <w:tcW w:w="958" w:type="dxa"/>
          </w:tcPr>
          <w:p w:rsidR="009D6EEE" w:rsidRPr="00145D3E" w:rsidRDefault="00137F82" w:rsidP="00D44E45">
            <w:pPr>
              <w:pStyle w:val="WW-Sangra2detindependiente"/>
              <w:ind w:left="0"/>
              <w:jc w:val="center"/>
              <w:rPr>
                <w:color w:val="000000"/>
              </w:rPr>
            </w:pPr>
            <w:r w:rsidRPr="00145D3E">
              <w:rPr>
                <w:color w:val="000000"/>
              </w:rPr>
              <w:t>I</w:t>
            </w:r>
            <w:r>
              <w:rPr>
                <w:color w:val="000000"/>
                <w:vertAlign w:val="subscript"/>
              </w:rPr>
              <w:t>8</w:t>
            </w:r>
          </w:p>
        </w:tc>
        <w:tc>
          <w:tcPr>
            <w:tcW w:w="1843" w:type="dxa"/>
          </w:tcPr>
          <w:p w:rsidR="009D6EEE" w:rsidRDefault="009D6EEE" w:rsidP="006071DA">
            <w:pPr>
              <w:pStyle w:val="WW-Sangra2detindependiente"/>
              <w:keepNext/>
              <w:ind w:left="0"/>
              <w:jc w:val="center"/>
              <w:rPr>
                <w:color w:val="000000"/>
              </w:rPr>
            </w:pPr>
            <w:r>
              <w:rPr>
                <w:color w:val="000000"/>
              </w:rPr>
              <w:t>En las invitación y solución el atributo aceptado como opcional</w:t>
            </w:r>
          </w:p>
        </w:tc>
        <w:tc>
          <w:tcPr>
            <w:tcW w:w="6203" w:type="dxa"/>
          </w:tcPr>
          <w:p w:rsidR="009D6EEE" w:rsidRDefault="009D6EEE" w:rsidP="00D44E45">
            <w:pPr>
              <w:pStyle w:val="WW-Sangra2detindependiente"/>
              <w:keepNext/>
              <w:ind w:left="0"/>
              <w:rPr>
                <w:color w:val="000000"/>
              </w:rPr>
            </w:pPr>
            <w:r>
              <w:rPr>
                <w:color w:val="000000"/>
              </w:rPr>
              <w:t>Un usuario envía una solicitud o un miembro envía una invitación, en esa solitud o invitación hay atributo que hasta que no sea respondida</w:t>
            </w:r>
            <w:r w:rsidR="008547EF">
              <w:rPr>
                <w:color w:val="000000"/>
              </w:rPr>
              <w:t xml:space="preserve"> o es ignorada</w:t>
            </w:r>
            <w:r>
              <w:rPr>
                <w:color w:val="000000"/>
              </w:rPr>
              <w:t xml:space="preserve"> no tendrá valor, ese atributo indicara si ha sido aceptada o no.</w:t>
            </w:r>
          </w:p>
        </w:tc>
      </w:tr>
      <w:tr w:rsidR="00D33ED7" w:rsidRPr="00145D3E" w:rsidTr="006071DA">
        <w:trPr>
          <w:trHeight w:val="309"/>
        </w:trPr>
        <w:tc>
          <w:tcPr>
            <w:tcW w:w="958" w:type="dxa"/>
          </w:tcPr>
          <w:p w:rsidR="00D33ED7" w:rsidRPr="00145D3E" w:rsidRDefault="00137F82" w:rsidP="00D33ED7">
            <w:pPr>
              <w:pStyle w:val="WW-Sangra2detindependiente"/>
              <w:ind w:left="0"/>
              <w:jc w:val="center"/>
              <w:rPr>
                <w:color w:val="000000"/>
              </w:rPr>
            </w:pPr>
            <w:r w:rsidRPr="00145D3E">
              <w:rPr>
                <w:color w:val="000000"/>
              </w:rPr>
              <w:t>I</w:t>
            </w:r>
            <w:r w:rsidR="006071DA">
              <w:rPr>
                <w:color w:val="000000"/>
                <w:vertAlign w:val="subscript"/>
              </w:rPr>
              <w:t>9</w:t>
            </w:r>
          </w:p>
        </w:tc>
        <w:tc>
          <w:tcPr>
            <w:tcW w:w="1843" w:type="dxa"/>
          </w:tcPr>
          <w:p w:rsidR="00D33ED7" w:rsidRDefault="00D33ED7" w:rsidP="006071DA">
            <w:pPr>
              <w:pStyle w:val="WW-Sangra2detindependiente"/>
              <w:ind w:left="0"/>
              <w:jc w:val="center"/>
              <w:rPr>
                <w:color w:val="000000"/>
              </w:rPr>
            </w:pPr>
            <w:r>
              <w:rPr>
                <w:color w:val="000000"/>
              </w:rPr>
              <w:t>Tabla de validación</w:t>
            </w:r>
          </w:p>
        </w:tc>
        <w:tc>
          <w:tcPr>
            <w:tcW w:w="6203" w:type="dxa"/>
          </w:tcPr>
          <w:p w:rsidR="009B1DDC" w:rsidRDefault="00D33ED7" w:rsidP="00D33ED7">
            <w:pPr>
              <w:pStyle w:val="WW-Sangra2detindependiente"/>
              <w:ind w:left="0"/>
              <w:rPr>
                <w:color w:val="000000"/>
              </w:rPr>
            </w:pPr>
            <w:r>
              <w:rPr>
                <w:color w:val="000000"/>
              </w:rPr>
              <w:t>Los posibles valores de idioma son un grupo cerrado y no muy volátil.</w:t>
            </w:r>
          </w:p>
        </w:tc>
      </w:tr>
      <w:tr w:rsidR="009B1DDC" w:rsidRPr="00145D3E" w:rsidTr="006071DA">
        <w:trPr>
          <w:trHeight w:val="309"/>
        </w:trPr>
        <w:tc>
          <w:tcPr>
            <w:tcW w:w="958" w:type="dxa"/>
          </w:tcPr>
          <w:p w:rsidR="009B1DDC" w:rsidRPr="00145D3E" w:rsidRDefault="006071DA" w:rsidP="00D33ED7">
            <w:pPr>
              <w:pStyle w:val="WW-Sangra2detindependiente"/>
              <w:ind w:left="0"/>
              <w:jc w:val="center"/>
              <w:rPr>
                <w:color w:val="000000"/>
              </w:rPr>
            </w:pPr>
            <w:r w:rsidRPr="00145D3E">
              <w:rPr>
                <w:color w:val="000000"/>
              </w:rPr>
              <w:t>I</w:t>
            </w:r>
            <w:r w:rsidRPr="00355B61">
              <w:rPr>
                <w:color w:val="000000"/>
                <w:vertAlign w:val="subscript"/>
              </w:rPr>
              <w:t>1</w:t>
            </w:r>
            <w:r>
              <w:rPr>
                <w:color w:val="000000"/>
                <w:vertAlign w:val="subscript"/>
              </w:rPr>
              <w:t>0</w:t>
            </w:r>
          </w:p>
        </w:tc>
        <w:tc>
          <w:tcPr>
            <w:tcW w:w="1843" w:type="dxa"/>
          </w:tcPr>
          <w:p w:rsidR="009B1DDC" w:rsidRDefault="009B1DDC" w:rsidP="006071DA">
            <w:pPr>
              <w:pStyle w:val="WW-Sangra2detindependiente"/>
              <w:ind w:left="0"/>
              <w:jc w:val="center"/>
              <w:rPr>
                <w:color w:val="000000"/>
              </w:rPr>
            </w:pPr>
            <w:r>
              <w:rPr>
                <w:color w:val="000000"/>
              </w:rPr>
              <w:t>Diseño de la</w:t>
            </w:r>
            <w:r w:rsidR="005445D8">
              <w:rPr>
                <w:color w:val="000000"/>
              </w:rPr>
              <w:t>s relaciones</w:t>
            </w:r>
            <w:r>
              <w:rPr>
                <w:color w:val="000000"/>
              </w:rPr>
              <w:t xml:space="preserve"> históricos</w:t>
            </w:r>
          </w:p>
        </w:tc>
        <w:tc>
          <w:tcPr>
            <w:tcW w:w="6203" w:type="dxa"/>
          </w:tcPr>
          <w:p w:rsidR="009B1DDC" w:rsidRDefault="005445D8" w:rsidP="00D33ED7">
            <w:pPr>
              <w:pStyle w:val="WW-Sangra2detindependiente"/>
              <w:ind w:left="0"/>
              <w:rPr>
                <w:color w:val="000000"/>
              </w:rPr>
            </w:pPr>
            <w:r>
              <w:rPr>
                <w:color w:val="000000"/>
              </w:rPr>
              <w:t>Los datos que almacenaremos de los cubes cerrados serán los propios datos del club y aquellos miembros que formaban parte del mismo.</w:t>
            </w:r>
          </w:p>
        </w:tc>
      </w:tr>
      <w:tr w:rsidR="00A576BF" w:rsidRPr="00145D3E" w:rsidTr="006071DA">
        <w:trPr>
          <w:trHeight w:val="309"/>
        </w:trPr>
        <w:tc>
          <w:tcPr>
            <w:tcW w:w="958" w:type="dxa"/>
          </w:tcPr>
          <w:p w:rsidR="00A576BF" w:rsidRPr="00145D3E" w:rsidRDefault="006071DA" w:rsidP="00D33ED7">
            <w:pPr>
              <w:pStyle w:val="WW-Sangra2detindependiente"/>
              <w:ind w:left="0"/>
              <w:jc w:val="center"/>
              <w:rPr>
                <w:color w:val="000000"/>
              </w:rPr>
            </w:pPr>
            <w:r w:rsidRPr="00145D3E">
              <w:rPr>
                <w:color w:val="000000"/>
              </w:rPr>
              <w:t>I</w:t>
            </w:r>
            <w:r w:rsidRPr="00355B61">
              <w:rPr>
                <w:color w:val="000000"/>
                <w:vertAlign w:val="subscript"/>
              </w:rPr>
              <w:t>1</w:t>
            </w:r>
            <w:r>
              <w:rPr>
                <w:color w:val="000000"/>
                <w:vertAlign w:val="subscript"/>
              </w:rPr>
              <w:t>1</w:t>
            </w:r>
          </w:p>
        </w:tc>
        <w:tc>
          <w:tcPr>
            <w:tcW w:w="1843" w:type="dxa"/>
          </w:tcPr>
          <w:p w:rsidR="00A576BF" w:rsidRDefault="00A576BF" w:rsidP="006071DA">
            <w:pPr>
              <w:pStyle w:val="WW-Sangra2detindependiente"/>
              <w:ind w:left="0"/>
              <w:jc w:val="center"/>
              <w:rPr>
                <w:color w:val="000000"/>
              </w:rPr>
            </w:pPr>
            <w:r>
              <w:rPr>
                <w:color w:val="000000"/>
              </w:rPr>
              <w:t>C</w:t>
            </w:r>
            <w:r w:rsidR="001E3551">
              <w:rPr>
                <w:color w:val="000000"/>
              </w:rPr>
              <w:t>oncepto de director</w:t>
            </w:r>
          </w:p>
        </w:tc>
        <w:tc>
          <w:tcPr>
            <w:tcW w:w="6203" w:type="dxa"/>
          </w:tcPr>
          <w:p w:rsidR="00A576BF" w:rsidRDefault="001E3551" w:rsidP="00D33ED7">
            <w:pPr>
              <w:pStyle w:val="WW-Sangra2detindependiente"/>
              <w:ind w:left="0"/>
              <w:rPr>
                <w:color w:val="000000"/>
              </w:rPr>
            </w:pPr>
            <w:r>
              <w:rPr>
                <w:color w:val="000000"/>
              </w:rPr>
              <w:t>Como no se especifica, el atributo director vendrá definido por el apodo o apellido por el que se conozca a dicha persona, sin necesidad de crear una relación nueva.</w:t>
            </w:r>
          </w:p>
        </w:tc>
      </w:tr>
      <w:tr w:rsidR="004271F5" w:rsidRPr="00145D3E" w:rsidTr="006071DA">
        <w:trPr>
          <w:trHeight w:val="309"/>
        </w:trPr>
        <w:tc>
          <w:tcPr>
            <w:tcW w:w="958" w:type="dxa"/>
          </w:tcPr>
          <w:p w:rsidR="004271F5" w:rsidRPr="00145D3E" w:rsidRDefault="006071DA" w:rsidP="00D33ED7">
            <w:pPr>
              <w:pStyle w:val="WW-Sangra2detindependiente"/>
              <w:ind w:left="0"/>
              <w:jc w:val="center"/>
              <w:rPr>
                <w:color w:val="000000"/>
              </w:rPr>
            </w:pPr>
            <w:r w:rsidRPr="00145D3E">
              <w:rPr>
                <w:color w:val="000000"/>
              </w:rPr>
              <w:t>I</w:t>
            </w:r>
            <w:r w:rsidRPr="00355B61">
              <w:rPr>
                <w:color w:val="000000"/>
                <w:vertAlign w:val="subscript"/>
              </w:rPr>
              <w:t>1</w:t>
            </w:r>
            <w:r>
              <w:rPr>
                <w:color w:val="000000"/>
                <w:vertAlign w:val="subscript"/>
              </w:rPr>
              <w:t>2</w:t>
            </w:r>
          </w:p>
        </w:tc>
        <w:tc>
          <w:tcPr>
            <w:tcW w:w="1843" w:type="dxa"/>
          </w:tcPr>
          <w:p w:rsidR="004271F5" w:rsidRDefault="004271F5" w:rsidP="006071DA">
            <w:pPr>
              <w:pStyle w:val="WW-Sangra2detindependiente"/>
              <w:ind w:left="0"/>
              <w:jc w:val="center"/>
              <w:rPr>
                <w:color w:val="000000"/>
              </w:rPr>
            </w:pPr>
            <w:r>
              <w:rPr>
                <w:color w:val="000000"/>
              </w:rPr>
              <w:t>Nuevo atributo aceptado en propuestas</w:t>
            </w:r>
          </w:p>
        </w:tc>
        <w:tc>
          <w:tcPr>
            <w:tcW w:w="6203" w:type="dxa"/>
          </w:tcPr>
          <w:p w:rsidR="004271F5" w:rsidRDefault="004271F5" w:rsidP="00D33ED7">
            <w:pPr>
              <w:pStyle w:val="WW-Sangra2detindependiente"/>
              <w:ind w:left="0"/>
              <w:rPr>
                <w:color w:val="000000"/>
              </w:rPr>
            </w:pPr>
            <w:r>
              <w:rPr>
                <w:color w:val="000000"/>
              </w:rPr>
              <w:t xml:space="preserve">Hemos supuesto que para ver si una propuesta de visualización está vigente o no mediante el atributo aceptado que es booleano; si es false, dicha propuesta todavía no se ha visualizado, y si es true, la película está vigente para visualizarla en el club. </w:t>
            </w:r>
          </w:p>
        </w:tc>
      </w:tr>
      <w:tr w:rsidR="00D32A02" w:rsidRPr="00145D3E" w:rsidTr="006071DA">
        <w:trPr>
          <w:trHeight w:val="309"/>
        </w:trPr>
        <w:tc>
          <w:tcPr>
            <w:tcW w:w="958" w:type="dxa"/>
          </w:tcPr>
          <w:p w:rsidR="00D32A02" w:rsidRPr="00145D3E" w:rsidRDefault="00D32A02" w:rsidP="00D33ED7">
            <w:pPr>
              <w:pStyle w:val="WW-Sangra2detindependiente"/>
              <w:ind w:left="0"/>
              <w:jc w:val="center"/>
              <w:rPr>
                <w:color w:val="000000"/>
              </w:rPr>
            </w:pPr>
            <w:r w:rsidRPr="00145D3E">
              <w:rPr>
                <w:color w:val="000000"/>
              </w:rPr>
              <w:t>I</w:t>
            </w:r>
            <w:r w:rsidRPr="00355B61">
              <w:rPr>
                <w:color w:val="000000"/>
                <w:vertAlign w:val="subscript"/>
              </w:rPr>
              <w:t>1</w:t>
            </w:r>
            <w:r>
              <w:rPr>
                <w:color w:val="000000"/>
                <w:vertAlign w:val="subscript"/>
              </w:rPr>
              <w:t>3</w:t>
            </w:r>
          </w:p>
        </w:tc>
        <w:tc>
          <w:tcPr>
            <w:tcW w:w="1843" w:type="dxa"/>
          </w:tcPr>
          <w:p w:rsidR="00D32A02" w:rsidRDefault="00D32A02" w:rsidP="006071DA">
            <w:pPr>
              <w:pStyle w:val="WW-Sangra2detindependiente"/>
              <w:ind w:left="0"/>
              <w:jc w:val="center"/>
              <w:rPr>
                <w:color w:val="000000"/>
              </w:rPr>
            </w:pPr>
            <w:r>
              <w:rPr>
                <w:color w:val="000000"/>
              </w:rPr>
              <w:t>Definición de reglas de integridad referencial</w:t>
            </w:r>
          </w:p>
        </w:tc>
        <w:tc>
          <w:tcPr>
            <w:tcW w:w="6203" w:type="dxa"/>
          </w:tcPr>
          <w:p w:rsidR="00D32A02" w:rsidRDefault="00D32A02" w:rsidP="00D33ED7">
            <w:pPr>
              <w:pStyle w:val="WW-Sangra2detindependiente"/>
              <w:ind w:left="0"/>
              <w:rPr>
                <w:color w:val="000000"/>
              </w:rPr>
            </w:pPr>
            <w:r>
              <w:rPr>
                <w:color w:val="000000"/>
              </w:rPr>
              <w:t>En este tipo de reglas de las cuales solo algunas se han sido definidas nos hemos tomado la libertad de etiquetar a cada regla de manera que mejor se adapte a nuestro diseño, por ejemplo, nunca borramos en cascada una película, pero si las tablas que se relacionan con ella.</w:t>
            </w:r>
          </w:p>
        </w:tc>
      </w:tr>
    </w:tbl>
    <w:p w:rsidR="0045135B" w:rsidRDefault="0045135B" w:rsidP="0045135B">
      <w:pPr>
        <w:pStyle w:val="Descripcin"/>
        <w:spacing w:before="120" w:after="240"/>
        <w:ind w:left="284"/>
      </w:pPr>
      <w:r>
        <w:t xml:space="preserve">Tabla </w:t>
      </w:r>
      <w:r w:rsidR="00B30EA2">
        <w:fldChar w:fldCharType="begin"/>
      </w:r>
      <w:r w:rsidR="00DB04E6">
        <w:instrText xml:space="preserve"> SEQ Tabla \* ARABIC </w:instrText>
      </w:r>
      <w:r w:rsidR="00B30EA2">
        <w:fldChar w:fldCharType="separate"/>
      </w:r>
      <w:r>
        <w:rPr>
          <w:noProof/>
        </w:rPr>
        <w:t>1</w:t>
      </w:r>
      <w:r w:rsidR="00B30EA2">
        <w:rPr>
          <w:noProof/>
        </w:rPr>
        <w:fldChar w:fldCharType="end"/>
      </w:r>
      <w:r>
        <w:t xml:space="preserve">: </w:t>
      </w:r>
      <w:r w:rsidRPr="00A02730">
        <w:t xml:space="preserve">Semántica </w:t>
      </w:r>
      <w:r>
        <w:t xml:space="preserve">implícita </w:t>
      </w:r>
    </w:p>
    <w:p w:rsidR="00DC25DC" w:rsidRDefault="00EE2A02" w:rsidP="00DC25DC">
      <w:pPr>
        <w:pStyle w:val="WW-Sangra2detindependiente"/>
        <w:numPr>
          <w:ilvl w:val="0"/>
          <w:numId w:val="9"/>
        </w:numPr>
        <w:ind w:left="426" w:hanging="284"/>
        <w:rPr>
          <w:color w:val="000000"/>
        </w:rPr>
      </w:pPr>
      <w:r w:rsidRPr="001B5FAE">
        <w:rPr>
          <w:color w:val="000000"/>
          <w:u w:val="single"/>
        </w:rPr>
        <w:lastRenderedPageBreak/>
        <w:t>Semántica explícita no contemplada</w:t>
      </w:r>
      <w:r w:rsidR="00034237">
        <w:rPr>
          <w:color w:val="000000"/>
          <w:u w:val="single"/>
        </w:rPr>
        <w:t xml:space="preserve"> en el diseño</w:t>
      </w:r>
      <w:r w:rsidRPr="001B5FAE">
        <w:rPr>
          <w:color w:val="000000"/>
        </w:rPr>
        <w:t xml:space="preserve">: </w:t>
      </w:r>
      <w:r w:rsidR="001B5FAE">
        <w:rPr>
          <w:color w:val="000000"/>
        </w:rPr>
        <w:t>supuestos semánticos indicados en el enunciado que no han podido representarse en el esquema relacional. Para cada uno de los supuestos, crea una fila en la tabla presentada a continuación.</w:t>
      </w:r>
    </w:p>
    <w:p w:rsidR="008231ED" w:rsidRPr="00FC7241" w:rsidRDefault="008231ED" w:rsidP="00D023DC">
      <w:pPr>
        <w:pStyle w:val="WW-Sangra2detindependiente"/>
        <w:ind w:left="0"/>
        <w:rPr>
          <w:color w:val="000000"/>
          <w:u w:val="single"/>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
        <w:gridCol w:w="8043"/>
      </w:tblGrid>
      <w:tr w:rsidR="00EE2A02" w:rsidRPr="00145D3E" w:rsidTr="008231ED">
        <w:tc>
          <w:tcPr>
            <w:tcW w:w="937" w:type="dxa"/>
            <w:shd w:val="clear" w:color="auto" w:fill="BFBFBF"/>
          </w:tcPr>
          <w:p w:rsidR="00EE2A02" w:rsidRPr="00145D3E" w:rsidRDefault="00EE2A02" w:rsidP="00145D3E">
            <w:pPr>
              <w:pStyle w:val="WW-Sangra2detindependiente"/>
              <w:ind w:left="0"/>
              <w:rPr>
                <w:b/>
                <w:color w:val="000000"/>
              </w:rPr>
            </w:pPr>
            <w:r w:rsidRPr="00145D3E">
              <w:rPr>
                <w:b/>
                <w:color w:val="000000"/>
              </w:rPr>
              <w:t>Sup_id</w:t>
            </w:r>
          </w:p>
        </w:tc>
        <w:tc>
          <w:tcPr>
            <w:tcW w:w="8043" w:type="dxa"/>
            <w:shd w:val="clear" w:color="auto" w:fill="BFBFBF"/>
          </w:tcPr>
          <w:p w:rsidR="00EE2A02" w:rsidRPr="00145D3E" w:rsidRDefault="00EE2A02" w:rsidP="00145D3E">
            <w:pPr>
              <w:pStyle w:val="WW-Sangra2detindependiente"/>
              <w:ind w:left="0"/>
              <w:rPr>
                <w:b/>
                <w:color w:val="000000"/>
              </w:rPr>
            </w:pPr>
            <w:r w:rsidRPr="00145D3E">
              <w:rPr>
                <w:b/>
                <w:color w:val="000000"/>
              </w:rPr>
              <w:t>Descripción</w:t>
            </w:r>
          </w:p>
        </w:tc>
      </w:tr>
      <w:tr w:rsidR="00355B61" w:rsidRPr="00145D3E" w:rsidTr="008231ED">
        <w:tc>
          <w:tcPr>
            <w:tcW w:w="937" w:type="dxa"/>
          </w:tcPr>
          <w:p w:rsidR="00355B61" w:rsidRPr="00E55A44" w:rsidRDefault="00355B61" w:rsidP="00145D3E">
            <w:pPr>
              <w:pStyle w:val="WW-Sangra2detindependiente"/>
              <w:ind w:left="0"/>
              <w:jc w:val="center"/>
              <w:rPr>
                <w:color w:val="000000"/>
                <w:sz w:val="22"/>
              </w:rPr>
            </w:pPr>
            <w:r w:rsidRPr="00E55A44">
              <w:rPr>
                <w:color w:val="000000"/>
                <w:sz w:val="22"/>
              </w:rPr>
              <w:t>S</w:t>
            </w:r>
            <w:r w:rsidRPr="00355B61">
              <w:rPr>
                <w:color w:val="000000"/>
                <w:sz w:val="22"/>
                <w:vertAlign w:val="subscript"/>
              </w:rPr>
              <w:t>1</w:t>
            </w:r>
          </w:p>
        </w:tc>
        <w:tc>
          <w:tcPr>
            <w:tcW w:w="8043" w:type="dxa"/>
          </w:tcPr>
          <w:p w:rsidR="00355B61" w:rsidRPr="00145D3E" w:rsidRDefault="002E0E29" w:rsidP="00865D7C">
            <w:pPr>
              <w:pStyle w:val="WW-Sangra2detindependiente"/>
              <w:ind w:left="0"/>
              <w:rPr>
                <w:color w:val="000000"/>
              </w:rPr>
            </w:pPr>
            <w:r>
              <w:rPr>
                <w:color w:val="000000"/>
              </w:rPr>
              <w:t>La password tenga como mínimo 8 caracteres.</w:t>
            </w:r>
          </w:p>
        </w:tc>
      </w:tr>
      <w:tr w:rsidR="00355B61" w:rsidRPr="00145D3E" w:rsidTr="008231ED">
        <w:tc>
          <w:tcPr>
            <w:tcW w:w="937" w:type="dxa"/>
          </w:tcPr>
          <w:p w:rsidR="00355B61" w:rsidRPr="00E55A44" w:rsidRDefault="00355B61" w:rsidP="00145D3E">
            <w:pPr>
              <w:pStyle w:val="WW-Sangra2detindependiente"/>
              <w:ind w:left="0"/>
              <w:jc w:val="center"/>
              <w:rPr>
                <w:color w:val="000000"/>
                <w:sz w:val="22"/>
              </w:rPr>
            </w:pPr>
            <w:r w:rsidRPr="00E55A44">
              <w:rPr>
                <w:color w:val="000000"/>
                <w:sz w:val="22"/>
              </w:rPr>
              <w:t>S</w:t>
            </w:r>
            <w:r w:rsidRPr="00355B61">
              <w:rPr>
                <w:color w:val="000000"/>
                <w:sz w:val="22"/>
                <w:vertAlign w:val="subscript"/>
              </w:rPr>
              <w:t>2</w:t>
            </w:r>
          </w:p>
        </w:tc>
        <w:tc>
          <w:tcPr>
            <w:tcW w:w="8043" w:type="dxa"/>
          </w:tcPr>
          <w:p w:rsidR="00355B61" w:rsidRPr="00145D3E" w:rsidRDefault="002E0E29" w:rsidP="00355B61">
            <w:pPr>
              <w:pStyle w:val="WW-Sangra2detindependiente"/>
              <w:ind w:left="0"/>
              <w:rPr>
                <w:color w:val="000000"/>
              </w:rPr>
            </w:pPr>
            <w:r>
              <w:rPr>
                <w:color w:val="000000"/>
              </w:rPr>
              <w:t xml:space="preserve">La edad del usuario, </w:t>
            </w:r>
            <w:r w:rsidR="00D023DC">
              <w:rPr>
                <w:color w:val="000000"/>
              </w:rPr>
              <w:t>está</w:t>
            </w:r>
            <w:r>
              <w:rPr>
                <w:color w:val="000000"/>
              </w:rPr>
              <w:t xml:space="preserve"> directamente relacionado con la fecha de nacimiento, se </w:t>
            </w:r>
            <w:r w:rsidR="00FC7241">
              <w:rPr>
                <w:color w:val="000000"/>
              </w:rPr>
              <w:t>contemplará</w:t>
            </w:r>
            <w:r>
              <w:rPr>
                <w:color w:val="000000"/>
              </w:rPr>
              <w:t xml:space="preserve"> </w:t>
            </w:r>
            <w:r w:rsidR="00FC7241">
              <w:rPr>
                <w:color w:val="000000"/>
              </w:rPr>
              <w:t>más</w:t>
            </w:r>
            <w:r>
              <w:rPr>
                <w:color w:val="000000"/>
              </w:rPr>
              <w:t xml:space="preserve"> adelante.</w:t>
            </w:r>
          </w:p>
        </w:tc>
      </w:tr>
      <w:tr w:rsidR="00355B61" w:rsidRPr="00145D3E" w:rsidTr="008231ED">
        <w:tc>
          <w:tcPr>
            <w:tcW w:w="937" w:type="dxa"/>
          </w:tcPr>
          <w:p w:rsidR="00355B61" w:rsidRPr="00E55A44" w:rsidRDefault="006071DA" w:rsidP="00145D3E">
            <w:pPr>
              <w:pStyle w:val="WW-Sangra2detindependiente"/>
              <w:ind w:left="0"/>
              <w:jc w:val="center"/>
              <w:rPr>
                <w:color w:val="000000"/>
                <w:sz w:val="22"/>
              </w:rPr>
            </w:pPr>
            <w:r w:rsidRPr="00E55A44">
              <w:rPr>
                <w:color w:val="000000"/>
                <w:sz w:val="22"/>
              </w:rPr>
              <w:t>S</w:t>
            </w:r>
            <w:r>
              <w:rPr>
                <w:color w:val="000000"/>
                <w:sz w:val="22"/>
                <w:vertAlign w:val="subscript"/>
              </w:rPr>
              <w:t>3</w:t>
            </w:r>
          </w:p>
        </w:tc>
        <w:tc>
          <w:tcPr>
            <w:tcW w:w="8043" w:type="dxa"/>
          </w:tcPr>
          <w:p w:rsidR="00355B61" w:rsidRPr="00145D3E" w:rsidRDefault="00FC7241" w:rsidP="00145D3E">
            <w:pPr>
              <w:pStyle w:val="WW-Sangra2detindependiente"/>
              <w:keepNext/>
              <w:ind w:left="0"/>
              <w:rPr>
                <w:color w:val="000000"/>
              </w:rPr>
            </w:pPr>
            <w:r>
              <w:rPr>
                <w:color w:val="000000"/>
              </w:rPr>
              <w:t>Restringir que los usuarios que contraten servicios tengan que tener teléfono.</w:t>
            </w:r>
          </w:p>
        </w:tc>
      </w:tr>
      <w:tr w:rsidR="009B5245" w:rsidRPr="00145D3E" w:rsidTr="008231ED">
        <w:tc>
          <w:tcPr>
            <w:tcW w:w="937" w:type="dxa"/>
          </w:tcPr>
          <w:p w:rsidR="009B5245" w:rsidRPr="00E55A44" w:rsidRDefault="006071DA" w:rsidP="00145D3E">
            <w:pPr>
              <w:pStyle w:val="WW-Sangra2detindependiente"/>
              <w:ind w:left="0"/>
              <w:jc w:val="center"/>
              <w:rPr>
                <w:color w:val="000000"/>
                <w:sz w:val="22"/>
              </w:rPr>
            </w:pPr>
            <w:r w:rsidRPr="00E55A44">
              <w:rPr>
                <w:color w:val="000000"/>
                <w:sz w:val="22"/>
              </w:rPr>
              <w:t>S</w:t>
            </w:r>
            <w:r>
              <w:rPr>
                <w:color w:val="000000"/>
                <w:sz w:val="22"/>
                <w:vertAlign w:val="subscript"/>
              </w:rPr>
              <w:t>4</w:t>
            </w:r>
          </w:p>
        </w:tc>
        <w:tc>
          <w:tcPr>
            <w:tcW w:w="8043" w:type="dxa"/>
          </w:tcPr>
          <w:p w:rsidR="009B5245" w:rsidRDefault="001754EC" w:rsidP="00145D3E">
            <w:pPr>
              <w:pStyle w:val="WW-Sangra2detindependiente"/>
              <w:keepNext/>
              <w:ind w:left="0"/>
              <w:rPr>
                <w:color w:val="000000"/>
              </w:rPr>
            </w:pPr>
            <w:r>
              <w:rPr>
                <w:color w:val="000000"/>
              </w:rPr>
              <w:t>Vigilar la coherencia de las fechas.</w:t>
            </w:r>
          </w:p>
        </w:tc>
      </w:tr>
      <w:tr w:rsidR="0006736B" w:rsidRPr="00145D3E" w:rsidTr="008231ED">
        <w:tc>
          <w:tcPr>
            <w:tcW w:w="937" w:type="dxa"/>
          </w:tcPr>
          <w:p w:rsidR="0006736B" w:rsidRPr="00E55A44" w:rsidRDefault="006071DA" w:rsidP="00145D3E">
            <w:pPr>
              <w:pStyle w:val="WW-Sangra2detindependiente"/>
              <w:ind w:left="0"/>
              <w:jc w:val="center"/>
              <w:rPr>
                <w:color w:val="000000"/>
                <w:sz w:val="22"/>
              </w:rPr>
            </w:pPr>
            <w:r w:rsidRPr="00E55A44">
              <w:rPr>
                <w:color w:val="000000"/>
                <w:sz w:val="22"/>
              </w:rPr>
              <w:t>S</w:t>
            </w:r>
            <w:r w:rsidR="008231ED">
              <w:rPr>
                <w:color w:val="000000"/>
                <w:sz w:val="22"/>
                <w:vertAlign w:val="subscript"/>
              </w:rPr>
              <w:t>5</w:t>
            </w:r>
          </w:p>
        </w:tc>
        <w:tc>
          <w:tcPr>
            <w:tcW w:w="8043" w:type="dxa"/>
          </w:tcPr>
          <w:p w:rsidR="0006736B" w:rsidRDefault="006E03C3" w:rsidP="00145D3E">
            <w:pPr>
              <w:pStyle w:val="WW-Sangra2detindependiente"/>
              <w:keepNext/>
              <w:ind w:left="0"/>
              <w:rPr>
                <w:color w:val="000000"/>
              </w:rPr>
            </w:pPr>
            <w:r>
              <w:rPr>
                <w:color w:val="000000"/>
              </w:rPr>
              <w:t>No podemos controlar que cuando un usuario es invitado y acepta dicha invitación, pase a formar parte de club.</w:t>
            </w:r>
          </w:p>
        </w:tc>
      </w:tr>
      <w:tr w:rsidR="006E03C3" w:rsidRPr="00145D3E" w:rsidTr="008231ED">
        <w:tc>
          <w:tcPr>
            <w:tcW w:w="937" w:type="dxa"/>
          </w:tcPr>
          <w:p w:rsidR="006E03C3" w:rsidRPr="00E55A44" w:rsidRDefault="006071DA" w:rsidP="00145D3E">
            <w:pPr>
              <w:pStyle w:val="WW-Sangra2detindependiente"/>
              <w:ind w:left="0"/>
              <w:jc w:val="center"/>
              <w:rPr>
                <w:color w:val="000000"/>
                <w:sz w:val="22"/>
              </w:rPr>
            </w:pPr>
            <w:r w:rsidRPr="00E55A44">
              <w:rPr>
                <w:color w:val="000000"/>
                <w:sz w:val="22"/>
              </w:rPr>
              <w:t>S</w:t>
            </w:r>
            <w:r w:rsidR="008231ED">
              <w:rPr>
                <w:color w:val="000000"/>
                <w:sz w:val="22"/>
                <w:vertAlign w:val="subscript"/>
              </w:rPr>
              <w:t>6</w:t>
            </w:r>
          </w:p>
        </w:tc>
        <w:tc>
          <w:tcPr>
            <w:tcW w:w="8043" w:type="dxa"/>
          </w:tcPr>
          <w:p w:rsidR="006E03C3" w:rsidRDefault="006E03C3" w:rsidP="00145D3E">
            <w:pPr>
              <w:pStyle w:val="WW-Sangra2detindependiente"/>
              <w:keepNext/>
              <w:ind w:left="0"/>
              <w:rPr>
                <w:color w:val="000000"/>
              </w:rPr>
            </w:pPr>
            <w:r>
              <w:rPr>
                <w:color w:val="000000"/>
              </w:rPr>
              <w:t>No nos es posible limitar que las solicitudes solo se puedan enviar en caso de que club este cerrad</w:t>
            </w:r>
            <w:r w:rsidR="00E67711">
              <w:rPr>
                <w:color w:val="000000"/>
              </w:rPr>
              <w:t>o</w:t>
            </w:r>
            <w:r>
              <w:rPr>
                <w:color w:val="000000"/>
              </w:rPr>
              <w:t>.</w:t>
            </w:r>
          </w:p>
        </w:tc>
      </w:tr>
      <w:tr w:rsidR="006E03C3" w:rsidRPr="00145D3E" w:rsidTr="008231ED">
        <w:tc>
          <w:tcPr>
            <w:tcW w:w="937" w:type="dxa"/>
          </w:tcPr>
          <w:p w:rsidR="006E03C3" w:rsidRPr="00E55A44" w:rsidRDefault="006071DA" w:rsidP="00145D3E">
            <w:pPr>
              <w:pStyle w:val="WW-Sangra2detindependiente"/>
              <w:ind w:left="0"/>
              <w:jc w:val="center"/>
              <w:rPr>
                <w:color w:val="000000"/>
                <w:sz w:val="22"/>
              </w:rPr>
            </w:pPr>
            <w:r w:rsidRPr="00E55A44">
              <w:rPr>
                <w:color w:val="000000"/>
                <w:sz w:val="22"/>
              </w:rPr>
              <w:t>S</w:t>
            </w:r>
            <w:r w:rsidR="008231ED">
              <w:rPr>
                <w:color w:val="000000"/>
                <w:sz w:val="22"/>
                <w:vertAlign w:val="subscript"/>
              </w:rPr>
              <w:t>7</w:t>
            </w:r>
          </w:p>
        </w:tc>
        <w:tc>
          <w:tcPr>
            <w:tcW w:w="8043" w:type="dxa"/>
          </w:tcPr>
          <w:p w:rsidR="006E03C3" w:rsidRDefault="006E03C3" w:rsidP="00145D3E">
            <w:pPr>
              <w:pStyle w:val="WW-Sangra2detindependiente"/>
              <w:keepNext/>
              <w:ind w:left="0"/>
              <w:rPr>
                <w:color w:val="000000"/>
              </w:rPr>
            </w:pPr>
            <w:r>
              <w:rPr>
                <w:color w:val="000000"/>
              </w:rPr>
              <w:t>Que un usuario al crear un club pase a ser miembro del mismo.</w:t>
            </w:r>
          </w:p>
        </w:tc>
      </w:tr>
      <w:tr w:rsidR="006E03C3" w:rsidRPr="00145D3E" w:rsidTr="008231ED">
        <w:tc>
          <w:tcPr>
            <w:tcW w:w="937" w:type="dxa"/>
          </w:tcPr>
          <w:p w:rsidR="006E03C3" w:rsidRPr="00E55A44" w:rsidRDefault="006071DA" w:rsidP="00145D3E">
            <w:pPr>
              <w:pStyle w:val="WW-Sangra2detindependiente"/>
              <w:ind w:left="0"/>
              <w:jc w:val="center"/>
              <w:rPr>
                <w:color w:val="000000"/>
                <w:sz w:val="22"/>
              </w:rPr>
            </w:pPr>
            <w:r w:rsidRPr="00E55A44">
              <w:rPr>
                <w:color w:val="000000"/>
                <w:sz w:val="22"/>
              </w:rPr>
              <w:t>S</w:t>
            </w:r>
            <w:r w:rsidR="008231ED">
              <w:rPr>
                <w:color w:val="000000"/>
                <w:sz w:val="22"/>
                <w:vertAlign w:val="subscript"/>
              </w:rPr>
              <w:t>8</w:t>
            </w:r>
          </w:p>
        </w:tc>
        <w:tc>
          <w:tcPr>
            <w:tcW w:w="8043" w:type="dxa"/>
          </w:tcPr>
          <w:p w:rsidR="006E03C3" w:rsidRDefault="006E03C3" w:rsidP="00145D3E">
            <w:pPr>
              <w:pStyle w:val="WW-Sangra2detindependiente"/>
              <w:keepNext/>
              <w:ind w:left="0"/>
              <w:rPr>
                <w:color w:val="000000"/>
              </w:rPr>
            </w:pPr>
            <w:r>
              <w:rPr>
                <w:color w:val="000000"/>
              </w:rPr>
              <w:t>La valoración tendrá valores entre 0 y 10.</w:t>
            </w:r>
          </w:p>
        </w:tc>
      </w:tr>
      <w:tr w:rsidR="001162E9" w:rsidRPr="00145D3E" w:rsidTr="008231ED">
        <w:tc>
          <w:tcPr>
            <w:tcW w:w="937" w:type="dxa"/>
          </w:tcPr>
          <w:p w:rsidR="001162E9" w:rsidRPr="00E55A44" w:rsidRDefault="006071DA" w:rsidP="00145D3E">
            <w:pPr>
              <w:pStyle w:val="WW-Sangra2detindependiente"/>
              <w:ind w:left="0"/>
              <w:jc w:val="center"/>
              <w:rPr>
                <w:color w:val="000000"/>
                <w:sz w:val="22"/>
              </w:rPr>
            </w:pPr>
            <w:r w:rsidRPr="00E55A44">
              <w:rPr>
                <w:color w:val="000000"/>
                <w:sz w:val="22"/>
              </w:rPr>
              <w:t>S</w:t>
            </w:r>
            <w:r w:rsidR="005A2F0F">
              <w:rPr>
                <w:color w:val="000000"/>
                <w:sz w:val="22"/>
                <w:vertAlign w:val="subscript"/>
              </w:rPr>
              <w:t>9</w:t>
            </w:r>
          </w:p>
        </w:tc>
        <w:tc>
          <w:tcPr>
            <w:tcW w:w="8043" w:type="dxa"/>
          </w:tcPr>
          <w:p w:rsidR="001162E9" w:rsidRPr="00017A2F" w:rsidRDefault="001162E9" w:rsidP="00145D3E">
            <w:pPr>
              <w:pStyle w:val="WW-Sangra2detindependiente"/>
              <w:keepNext/>
              <w:ind w:left="0"/>
            </w:pPr>
            <w:r w:rsidRPr="00017A2F">
              <w:t>Cuando un club se va a eliminar se mantendrán sus datos como registro histórico, pero sin actividad. No lo hemos podido añadir a nuestro diseño.</w:t>
            </w:r>
          </w:p>
        </w:tc>
      </w:tr>
      <w:tr w:rsidR="00DE61AA" w:rsidRPr="00145D3E" w:rsidTr="008231ED">
        <w:tc>
          <w:tcPr>
            <w:tcW w:w="937" w:type="dxa"/>
          </w:tcPr>
          <w:p w:rsidR="00DE61AA" w:rsidRPr="00E55A44" w:rsidRDefault="00DE61AA" w:rsidP="00145D3E">
            <w:pPr>
              <w:pStyle w:val="WW-Sangra2detindependiente"/>
              <w:ind w:left="0"/>
              <w:jc w:val="center"/>
              <w:rPr>
                <w:color w:val="000000"/>
                <w:sz w:val="22"/>
              </w:rPr>
            </w:pPr>
            <w:r w:rsidRPr="00E55A44">
              <w:rPr>
                <w:color w:val="000000"/>
                <w:sz w:val="22"/>
              </w:rPr>
              <w:t>S</w:t>
            </w:r>
            <w:r w:rsidRPr="00355B61">
              <w:rPr>
                <w:color w:val="000000"/>
                <w:sz w:val="22"/>
                <w:vertAlign w:val="subscript"/>
              </w:rPr>
              <w:t>1</w:t>
            </w:r>
            <w:r w:rsidR="005A2F0F">
              <w:rPr>
                <w:color w:val="000000"/>
                <w:sz w:val="22"/>
                <w:vertAlign w:val="subscript"/>
              </w:rPr>
              <w:t>0</w:t>
            </w:r>
          </w:p>
        </w:tc>
        <w:tc>
          <w:tcPr>
            <w:tcW w:w="8043" w:type="dxa"/>
          </w:tcPr>
          <w:p w:rsidR="00DE61AA" w:rsidRPr="000E1BAF" w:rsidRDefault="000E1BAF" w:rsidP="00145D3E">
            <w:pPr>
              <w:pStyle w:val="WW-Sangra2detindependiente"/>
              <w:keepNext/>
              <w:ind w:left="0"/>
              <w:rPr>
                <w:u w:val="single"/>
              </w:rPr>
            </w:pPr>
            <w:r>
              <w:t>No podemos controlar que el color de la película sea solo Black &amp; White o Colo</w:t>
            </w:r>
            <w:r w:rsidR="005A2F0F">
              <w:t>r</w:t>
            </w:r>
          </w:p>
        </w:tc>
      </w:tr>
    </w:tbl>
    <w:p w:rsidR="00533C0B" w:rsidRPr="00533C0B" w:rsidRDefault="005F32D5" w:rsidP="00971AC8">
      <w:pPr>
        <w:pStyle w:val="Descripcin"/>
        <w:spacing w:before="120" w:after="240"/>
        <w:ind w:left="284"/>
      </w:pPr>
      <w:r>
        <w:t xml:space="preserve">Tabla </w:t>
      </w:r>
      <w:r w:rsidR="00B30EA2">
        <w:fldChar w:fldCharType="begin"/>
      </w:r>
      <w:r w:rsidR="00302B31">
        <w:instrText xml:space="preserve"> SEQ Tabla \* ARABIC </w:instrText>
      </w:r>
      <w:r w:rsidR="00B30EA2">
        <w:fldChar w:fldCharType="separate"/>
      </w:r>
      <w:r w:rsidR="0045135B">
        <w:rPr>
          <w:noProof/>
        </w:rPr>
        <w:t>2</w:t>
      </w:r>
      <w:r w:rsidR="00B30EA2">
        <w:rPr>
          <w:noProof/>
        </w:rPr>
        <w:fldChar w:fldCharType="end"/>
      </w:r>
      <w:r>
        <w:t>: Semántica explícita no contemplada</w:t>
      </w:r>
    </w:p>
    <w:p w:rsidR="00DC25DC" w:rsidRDefault="00DC25DC" w:rsidP="008E1A52">
      <w:pPr>
        <w:pStyle w:val="Ttulo1"/>
      </w:pPr>
      <w:r>
        <w:t>Implementación de la Estática Relacional en SQL (LDD)</w:t>
      </w:r>
    </w:p>
    <w:p w:rsidR="00DC25DC" w:rsidRDefault="00DC25DC" w:rsidP="00DC25DC">
      <w:pPr>
        <w:pStyle w:val="WW-Sangra2detindependiente"/>
        <w:ind w:left="0"/>
        <w:rPr>
          <w:color w:val="000000"/>
        </w:rPr>
      </w:pPr>
      <w:r>
        <w:rPr>
          <w:color w:val="000000"/>
        </w:rPr>
        <w:t xml:space="preserve">Esta sección </w:t>
      </w:r>
      <w:r w:rsidR="00AA5445">
        <w:rPr>
          <w:color w:val="000000"/>
        </w:rPr>
        <w:t>complementa</w:t>
      </w:r>
      <w:r w:rsidR="00A7627A">
        <w:rPr>
          <w:color w:val="000000"/>
        </w:rPr>
        <w:t xml:space="preserve"> al fichero </w:t>
      </w:r>
      <w:r w:rsidR="00533C0B">
        <w:rPr>
          <w:color w:val="000000"/>
        </w:rPr>
        <w:t xml:space="preserve">con el script </w:t>
      </w:r>
      <w:r w:rsidR="00A7627A">
        <w:rPr>
          <w:color w:val="000000"/>
        </w:rPr>
        <w:t xml:space="preserve">de creación de </w:t>
      </w:r>
      <w:r w:rsidR="00AA5445">
        <w:rPr>
          <w:color w:val="000000"/>
        </w:rPr>
        <w:t>la base de datos</w:t>
      </w:r>
      <w:r w:rsidR="00A7627A">
        <w:rPr>
          <w:color w:val="000000"/>
        </w:rPr>
        <w:t xml:space="preserve"> (</w:t>
      </w:r>
      <w:r w:rsidR="000F5DE6">
        <w:rPr>
          <w:color w:val="000000"/>
          <w:highlight w:val="green"/>
        </w:rPr>
        <w:t>NEWcreation</w:t>
      </w:r>
      <w:r w:rsidR="00A7627A" w:rsidRPr="008E1671">
        <w:rPr>
          <w:color w:val="000000"/>
          <w:highlight w:val="green"/>
        </w:rPr>
        <w:t>.sql</w:t>
      </w:r>
      <w:r w:rsidR="00A7627A">
        <w:rPr>
          <w:color w:val="000000"/>
        </w:rPr>
        <w:t>)</w:t>
      </w:r>
      <w:r>
        <w:rPr>
          <w:color w:val="000000"/>
        </w:rPr>
        <w:t>.</w:t>
      </w:r>
      <w:r w:rsidR="00DB48F0">
        <w:rPr>
          <w:color w:val="000000"/>
        </w:rPr>
        <w:t xml:space="preserve"> </w:t>
      </w:r>
      <w:r w:rsidR="00B3427E">
        <w:rPr>
          <w:color w:val="000000"/>
        </w:rPr>
        <w:t>Añadiendo los siguientes apartados</w:t>
      </w:r>
      <w:r w:rsidR="000F5DE6">
        <w:rPr>
          <w:color w:val="000000"/>
        </w:rPr>
        <w:t>:</w:t>
      </w:r>
    </w:p>
    <w:p w:rsidR="00DB48F0" w:rsidRDefault="00DB48F0" w:rsidP="00DC25DC">
      <w:pPr>
        <w:pStyle w:val="WW-Sangra2detindependiente"/>
        <w:ind w:left="0"/>
        <w:rPr>
          <w:color w:val="000000"/>
        </w:rPr>
      </w:pPr>
    </w:p>
    <w:p w:rsidR="005F32D5" w:rsidRDefault="005F32D5" w:rsidP="00DC25DC">
      <w:pPr>
        <w:pStyle w:val="WW-Sangra2detindependiente"/>
        <w:ind w:left="0"/>
        <w:rPr>
          <w:color w:val="000000"/>
        </w:rPr>
      </w:pPr>
      <w:r w:rsidRPr="005F32D5">
        <w:rPr>
          <w:color w:val="000000"/>
          <w:u w:val="single"/>
        </w:rPr>
        <w:t>Semántica</w:t>
      </w:r>
      <w:r w:rsidR="009F19FD">
        <w:rPr>
          <w:color w:val="000000"/>
          <w:u w:val="single"/>
        </w:rPr>
        <w:t xml:space="preserve"> explícita</w:t>
      </w:r>
      <w:r w:rsidRPr="005F32D5">
        <w:rPr>
          <w:color w:val="000000"/>
          <w:u w:val="single"/>
        </w:rPr>
        <w:t xml:space="preserve"> re-incorporada</w:t>
      </w:r>
      <w:r>
        <w:rPr>
          <w:color w:val="000000"/>
        </w:rPr>
        <w:t xml:space="preserve">: </w:t>
      </w:r>
      <w:r w:rsidR="0096316E">
        <w:rPr>
          <w:color w:val="000000"/>
        </w:rPr>
        <w:t xml:space="preserve">Incluir aquellos supuestos de la Tabla </w:t>
      </w:r>
      <w:r w:rsidR="008E1671">
        <w:rPr>
          <w:color w:val="000000"/>
        </w:rPr>
        <w:t>2</w:t>
      </w:r>
      <w:r w:rsidR="0096316E">
        <w:rPr>
          <w:color w:val="000000"/>
        </w:rPr>
        <w:t xml:space="preserve"> que se han podido contemplar con las sentencias de definición de SQL. </w:t>
      </w:r>
    </w:p>
    <w:p w:rsidR="005A2F0F" w:rsidRDefault="005A2F0F" w:rsidP="00DC25DC">
      <w:pPr>
        <w:pStyle w:val="WW-Sangra2detindependiente"/>
        <w:ind w:left="0"/>
        <w:rPr>
          <w:color w:val="000000"/>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0"/>
        <w:gridCol w:w="7618"/>
      </w:tblGrid>
      <w:tr w:rsidR="005F32D5" w:rsidRPr="00145D3E" w:rsidTr="00145D3E">
        <w:tc>
          <w:tcPr>
            <w:tcW w:w="1100" w:type="dxa"/>
            <w:shd w:val="clear" w:color="auto" w:fill="BFBFBF"/>
          </w:tcPr>
          <w:p w:rsidR="005F32D5" w:rsidRPr="00145D3E" w:rsidRDefault="005F32D5" w:rsidP="00145D3E">
            <w:pPr>
              <w:pStyle w:val="WW-Sangra2detindependiente"/>
              <w:ind w:left="0"/>
              <w:rPr>
                <w:b/>
                <w:color w:val="000000"/>
              </w:rPr>
            </w:pPr>
            <w:r w:rsidRPr="00145D3E">
              <w:rPr>
                <w:b/>
                <w:color w:val="000000"/>
              </w:rPr>
              <w:t>Sup_id</w:t>
            </w:r>
          </w:p>
        </w:tc>
        <w:tc>
          <w:tcPr>
            <w:tcW w:w="7618" w:type="dxa"/>
            <w:shd w:val="clear" w:color="auto" w:fill="BFBFBF"/>
          </w:tcPr>
          <w:p w:rsidR="005F32D5" w:rsidRPr="00145D3E" w:rsidRDefault="005F32D5" w:rsidP="00145D3E">
            <w:pPr>
              <w:pStyle w:val="WW-Sangra2detindependiente"/>
              <w:ind w:left="0"/>
              <w:rPr>
                <w:b/>
                <w:color w:val="000000"/>
              </w:rPr>
            </w:pPr>
            <w:r w:rsidRPr="00145D3E">
              <w:rPr>
                <w:b/>
                <w:color w:val="000000"/>
              </w:rPr>
              <w:t>Descripción de la solución</w:t>
            </w:r>
          </w:p>
        </w:tc>
      </w:tr>
      <w:tr w:rsidR="00A55A79" w:rsidRPr="00145D3E" w:rsidTr="00145D3E">
        <w:tc>
          <w:tcPr>
            <w:tcW w:w="1100" w:type="dxa"/>
          </w:tcPr>
          <w:p w:rsidR="00A55A79" w:rsidRPr="00E55A44" w:rsidRDefault="00A55A79" w:rsidP="00A55A79">
            <w:pPr>
              <w:pStyle w:val="WW-Sangra2detindependiente"/>
              <w:ind w:left="0"/>
              <w:jc w:val="center"/>
              <w:rPr>
                <w:color w:val="000000"/>
                <w:sz w:val="22"/>
              </w:rPr>
            </w:pPr>
            <w:r w:rsidRPr="00E55A44">
              <w:rPr>
                <w:color w:val="000000"/>
                <w:sz w:val="22"/>
              </w:rPr>
              <w:t>S</w:t>
            </w:r>
            <w:r>
              <w:rPr>
                <w:color w:val="000000"/>
                <w:sz w:val="22"/>
                <w:vertAlign w:val="subscript"/>
              </w:rPr>
              <w:t>1</w:t>
            </w:r>
          </w:p>
        </w:tc>
        <w:tc>
          <w:tcPr>
            <w:tcW w:w="7618" w:type="dxa"/>
          </w:tcPr>
          <w:p w:rsidR="00A55A79" w:rsidRPr="00145D3E" w:rsidRDefault="00A55A79" w:rsidP="00A55A79">
            <w:pPr>
              <w:pStyle w:val="WW-Sangra2detindependiente"/>
              <w:ind w:left="0"/>
              <w:rPr>
                <w:color w:val="000000"/>
              </w:rPr>
            </w:pPr>
            <w:r>
              <w:rPr>
                <w:color w:val="000000"/>
              </w:rPr>
              <w:t xml:space="preserve">Solucionado el control de que una password sea mayor a 8 caracteres </w:t>
            </w:r>
            <w:r w:rsidR="00D023DC">
              <w:rPr>
                <w:color w:val="000000"/>
              </w:rPr>
              <w:t>con CHECK</w:t>
            </w:r>
            <w:r>
              <w:rPr>
                <w:color w:val="000000"/>
              </w:rPr>
              <w:t xml:space="preserve"> (LENGTH(password) &gt;8</w:t>
            </w:r>
          </w:p>
        </w:tc>
      </w:tr>
      <w:tr w:rsidR="00A55A79" w:rsidRPr="00145D3E" w:rsidTr="00865D7C">
        <w:tc>
          <w:tcPr>
            <w:tcW w:w="1100" w:type="dxa"/>
          </w:tcPr>
          <w:p w:rsidR="00A55A79" w:rsidRPr="00E55A44" w:rsidRDefault="00A55A79" w:rsidP="00A55A79">
            <w:pPr>
              <w:pStyle w:val="WW-Sangra2detindependiente"/>
              <w:ind w:left="0"/>
              <w:jc w:val="center"/>
              <w:rPr>
                <w:color w:val="000000"/>
                <w:sz w:val="22"/>
              </w:rPr>
            </w:pPr>
            <w:r w:rsidRPr="00E55A44">
              <w:rPr>
                <w:color w:val="000000"/>
                <w:sz w:val="22"/>
              </w:rPr>
              <w:t>S</w:t>
            </w:r>
            <w:r w:rsidR="00044959">
              <w:rPr>
                <w:color w:val="000000"/>
                <w:sz w:val="22"/>
                <w:vertAlign w:val="subscript"/>
              </w:rPr>
              <w:t>2</w:t>
            </w:r>
          </w:p>
        </w:tc>
        <w:tc>
          <w:tcPr>
            <w:tcW w:w="7618" w:type="dxa"/>
          </w:tcPr>
          <w:p w:rsidR="00A55A79" w:rsidRPr="00145D3E" w:rsidRDefault="00044959" w:rsidP="00A55A79">
            <w:pPr>
              <w:pStyle w:val="WW-Sangra2detindependiente"/>
              <w:keepNext/>
              <w:ind w:left="0"/>
              <w:rPr>
                <w:color w:val="000000"/>
              </w:rPr>
            </w:pPr>
            <w:r>
              <w:rPr>
                <w:color w:val="000000"/>
              </w:rPr>
              <w:t xml:space="preserve">Solucionado el problema de volcado de datos solo de fecha_nacimiento y usarlo para calcular edad mediante </w:t>
            </w:r>
            <w:r w:rsidRPr="00044959">
              <w:rPr>
                <w:color w:val="000000"/>
              </w:rPr>
              <w:t>(SYSDATE-(TO_DATE(birthdate, 'YYYY-MM-DD')))/365.2422</w:t>
            </w:r>
          </w:p>
        </w:tc>
      </w:tr>
      <w:tr w:rsidR="008C4545" w:rsidRPr="00145D3E" w:rsidTr="00865D7C">
        <w:tc>
          <w:tcPr>
            <w:tcW w:w="1100" w:type="dxa"/>
          </w:tcPr>
          <w:p w:rsidR="008C4545" w:rsidRPr="00E55A44" w:rsidRDefault="008231ED" w:rsidP="00A55A79">
            <w:pPr>
              <w:pStyle w:val="WW-Sangra2detindependiente"/>
              <w:ind w:left="0"/>
              <w:jc w:val="center"/>
              <w:rPr>
                <w:color w:val="000000"/>
                <w:sz w:val="22"/>
              </w:rPr>
            </w:pPr>
            <w:r w:rsidRPr="00E55A44">
              <w:rPr>
                <w:color w:val="000000"/>
                <w:sz w:val="22"/>
              </w:rPr>
              <w:t>S</w:t>
            </w:r>
            <w:r>
              <w:rPr>
                <w:color w:val="000000"/>
                <w:sz w:val="22"/>
                <w:vertAlign w:val="subscript"/>
              </w:rPr>
              <w:t>3</w:t>
            </w:r>
          </w:p>
        </w:tc>
        <w:tc>
          <w:tcPr>
            <w:tcW w:w="7618" w:type="dxa"/>
          </w:tcPr>
          <w:p w:rsidR="008C4545" w:rsidRDefault="008231ED" w:rsidP="00A55A79">
            <w:pPr>
              <w:pStyle w:val="WW-Sangra2detindependiente"/>
              <w:keepNext/>
              <w:ind w:left="0"/>
              <w:rPr>
                <w:color w:val="000000"/>
              </w:rPr>
            </w:pPr>
            <w:r>
              <w:rPr>
                <w:color w:val="000000"/>
              </w:rPr>
              <w:t>Para solucionar esto, al insertar en la tabla CONTRATOS hemos puesto la restricción p</w:t>
            </w:r>
            <w:r w:rsidR="00D023DC">
              <w:rPr>
                <w:color w:val="000000"/>
              </w:rPr>
              <w:t>h</w:t>
            </w:r>
            <w:r>
              <w:rPr>
                <w:color w:val="000000"/>
              </w:rPr>
              <w:t>oneN IS NOT NULL</w:t>
            </w:r>
          </w:p>
        </w:tc>
      </w:tr>
      <w:tr w:rsidR="008C4545" w:rsidRPr="00145D3E" w:rsidTr="00865D7C">
        <w:tc>
          <w:tcPr>
            <w:tcW w:w="1100" w:type="dxa"/>
          </w:tcPr>
          <w:p w:rsidR="008C4545" w:rsidRPr="00E55A44" w:rsidRDefault="008231ED" w:rsidP="00A55A79">
            <w:pPr>
              <w:pStyle w:val="WW-Sangra2detindependiente"/>
              <w:ind w:left="0"/>
              <w:jc w:val="center"/>
              <w:rPr>
                <w:color w:val="000000"/>
                <w:sz w:val="22"/>
              </w:rPr>
            </w:pPr>
            <w:r w:rsidRPr="00E55A44">
              <w:rPr>
                <w:color w:val="000000"/>
                <w:sz w:val="22"/>
              </w:rPr>
              <w:t>S</w:t>
            </w:r>
            <w:r>
              <w:rPr>
                <w:color w:val="000000"/>
                <w:sz w:val="22"/>
                <w:vertAlign w:val="subscript"/>
              </w:rPr>
              <w:t>4</w:t>
            </w:r>
          </w:p>
        </w:tc>
        <w:tc>
          <w:tcPr>
            <w:tcW w:w="7618" w:type="dxa"/>
          </w:tcPr>
          <w:p w:rsidR="00892B49" w:rsidRDefault="00204E20" w:rsidP="00A55A79">
            <w:pPr>
              <w:pStyle w:val="WW-Sangra2detindependiente"/>
              <w:keepNext/>
              <w:ind w:left="0"/>
              <w:rPr>
                <w:color w:val="000000"/>
              </w:rPr>
            </w:pPr>
            <w:r>
              <w:rPr>
                <w:color w:val="000000"/>
              </w:rPr>
              <w:t xml:space="preserve">Lo hemos resuelto mediante una comparación aritmética en el WHERE al insertar: </w:t>
            </w:r>
            <w:r w:rsidRPr="00204E20">
              <w:rPr>
                <w:color w:val="000000"/>
              </w:rPr>
              <w:t>(TO_DATE(enddate, 'YYYY-MM-DD') &gt; TO_DATE(startdate, 'YYYY-MM-DD'))</w:t>
            </w:r>
          </w:p>
        </w:tc>
      </w:tr>
      <w:tr w:rsidR="008231ED" w:rsidRPr="00145D3E" w:rsidTr="00865D7C">
        <w:tc>
          <w:tcPr>
            <w:tcW w:w="1100" w:type="dxa"/>
          </w:tcPr>
          <w:p w:rsidR="008231ED" w:rsidRPr="00E55A44" w:rsidRDefault="008231ED" w:rsidP="00A55A79">
            <w:pPr>
              <w:pStyle w:val="WW-Sangra2detindependiente"/>
              <w:ind w:left="0"/>
              <w:jc w:val="center"/>
              <w:rPr>
                <w:color w:val="000000"/>
                <w:sz w:val="22"/>
              </w:rPr>
            </w:pPr>
            <w:r w:rsidRPr="00E55A44">
              <w:rPr>
                <w:color w:val="000000"/>
                <w:sz w:val="22"/>
              </w:rPr>
              <w:t>S</w:t>
            </w:r>
            <w:r>
              <w:rPr>
                <w:color w:val="000000"/>
                <w:sz w:val="22"/>
                <w:vertAlign w:val="subscript"/>
              </w:rPr>
              <w:t>5</w:t>
            </w:r>
          </w:p>
        </w:tc>
        <w:tc>
          <w:tcPr>
            <w:tcW w:w="7618" w:type="dxa"/>
          </w:tcPr>
          <w:p w:rsidR="008231ED" w:rsidRDefault="008231ED" w:rsidP="00A55A79">
            <w:pPr>
              <w:pStyle w:val="WW-Sangra2detindependiente"/>
              <w:keepNext/>
              <w:ind w:left="0"/>
              <w:rPr>
                <w:color w:val="000000"/>
              </w:rPr>
            </w:pPr>
            <w:r>
              <w:rPr>
                <w:color w:val="000000"/>
              </w:rPr>
              <w:t>No hemos podido solucionar este problema ya que se tendría que resolver con un ‘trigger’</w:t>
            </w:r>
          </w:p>
        </w:tc>
      </w:tr>
      <w:tr w:rsidR="008231ED" w:rsidRPr="00145D3E" w:rsidTr="00865D7C">
        <w:tc>
          <w:tcPr>
            <w:tcW w:w="1100" w:type="dxa"/>
          </w:tcPr>
          <w:p w:rsidR="008231ED" w:rsidRPr="00E55A44" w:rsidRDefault="008231ED" w:rsidP="00A55A79">
            <w:pPr>
              <w:pStyle w:val="WW-Sangra2detindependiente"/>
              <w:ind w:left="0"/>
              <w:jc w:val="center"/>
              <w:rPr>
                <w:color w:val="000000"/>
                <w:sz w:val="22"/>
              </w:rPr>
            </w:pPr>
            <w:r w:rsidRPr="00E55A44">
              <w:rPr>
                <w:color w:val="000000"/>
                <w:sz w:val="22"/>
              </w:rPr>
              <w:t>S</w:t>
            </w:r>
            <w:r>
              <w:rPr>
                <w:color w:val="000000"/>
                <w:sz w:val="22"/>
                <w:vertAlign w:val="subscript"/>
              </w:rPr>
              <w:t>6</w:t>
            </w:r>
          </w:p>
        </w:tc>
        <w:tc>
          <w:tcPr>
            <w:tcW w:w="7618" w:type="dxa"/>
          </w:tcPr>
          <w:p w:rsidR="008231ED" w:rsidRDefault="005A2F0F" w:rsidP="00A55A79">
            <w:pPr>
              <w:pStyle w:val="WW-Sangra2detindependiente"/>
              <w:keepNext/>
              <w:ind w:left="0"/>
              <w:rPr>
                <w:color w:val="000000"/>
              </w:rPr>
            </w:pPr>
            <w:r>
              <w:rPr>
                <w:color w:val="000000"/>
              </w:rPr>
              <w:t xml:space="preserve">Este </w:t>
            </w:r>
            <w:r w:rsidR="00B72E51">
              <w:rPr>
                <w:color w:val="000000"/>
              </w:rPr>
              <w:t>problema lo hemos resuelto mediante un JOIN entre clubes y old_events para poder sacar el estado del club y que solo añada filas si coincide con ‘Open’</w:t>
            </w:r>
          </w:p>
        </w:tc>
      </w:tr>
      <w:tr w:rsidR="005A2F0F" w:rsidRPr="00145D3E" w:rsidTr="00865D7C">
        <w:tc>
          <w:tcPr>
            <w:tcW w:w="1100" w:type="dxa"/>
          </w:tcPr>
          <w:p w:rsidR="005A2F0F" w:rsidRPr="00E55A44" w:rsidRDefault="005A2F0F" w:rsidP="00A55A79">
            <w:pPr>
              <w:pStyle w:val="WW-Sangra2detindependiente"/>
              <w:ind w:left="0"/>
              <w:jc w:val="center"/>
              <w:rPr>
                <w:color w:val="000000"/>
                <w:sz w:val="22"/>
              </w:rPr>
            </w:pPr>
            <w:r w:rsidRPr="00E55A44">
              <w:rPr>
                <w:color w:val="000000"/>
                <w:sz w:val="22"/>
              </w:rPr>
              <w:lastRenderedPageBreak/>
              <w:t>S</w:t>
            </w:r>
            <w:r>
              <w:rPr>
                <w:color w:val="000000"/>
                <w:sz w:val="22"/>
                <w:vertAlign w:val="subscript"/>
              </w:rPr>
              <w:t>7</w:t>
            </w:r>
          </w:p>
        </w:tc>
        <w:tc>
          <w:tcPr>
            <w:tcW w:w="7618" w:type="dxa"/>
          </w:tcPr>
          <w:p w:rsidR="005A2F0F" w:rsidRDefault="005A2F0F" w:rsidP="00A55A79">
            <w:pPr>
              <w:pStyle w:val="WW-Sangra2detindependiente"/>
              <w:keepNext/>
              <w:ind w:left="0"/>
              <w:rPr>
                <w:color w:val="000000"/>
              </w:rPr>
            </w:pPr>
            <w:r>
              <w:rPr>
                <w:color w:val="000000"/>
              </w:rPr>
              <w:t>No se ha resuelto, de nuevo, se puede utilizar un ‘trigger’ para eliminar este problema</w:t>
            </w:r>
          </w:p>
        </w:tc>
      </w:tr>
      <w:tr w:rsidR="005A2F0F" w:rsidRPr="00145D3E" w:rsidTr="00865D7C">
        <w:tc>
          <w:tcPr>
            <w:tcW w:w="1100" w:type="dxa"/>
          </w:tcPr>
          <w:p w:rsidR="005A2F0F" w:rsidRPr="00E55A44" w:rsidRDefault="005A2F0F" w:rsidP="00A55A79">
            <w:pPr>
              <w:pStyle w:val="WW-Sangra2detindependiente"/>
              <w:ind w:left="0"/>
              <w:jc w:val="center"/>
              <w:rPr>
                <w:color w:val="000000"/>
                <w:sz w:val="22"/>
              </w:rPr>
            </w:pPr>
            <w:r w:rsidRPr="00E55A44">
              <w:rPr>
                <w:color w:val="000000"/>
                <w:sz w:val="22"/>
              </w:rPr>
              <w:t>S</w:t>
            </w:r>
            <w:r>
              <w:rPr>
                <w:color w:val="000000"/>
                <w:sz w:val="22"/>
                <w:vertAlign w:val="subscript"/>
              </w:rPr>
              <w:t>8</w:t>
            </w:r>
          </w:p>
        </w:tc>
        <w:tc>
          <w:tcPr>
            <w:tcW w:w="7618" w:type="dxa"/>
          </w:tcPr>
          <w:p w:rsidR="005A2F0F" w:rsidRDefault="005A2F0F" w:rsidP="00A55A79">
            <w:pPr>
              <w:pStyle w:val="WW-Sangra2detindependiente"/>
              <w:keepNext/>
              <w:ind w:left="0"/>
              <w:rPr>
                <w:color w:val="000000"/>
              </w:rPr>
            </w:pPr>
            <w:r>
              <w:rPr>
                <w:color w:val="000000"/>
              </w:rPr>
              <w:t xml:space="preserve">Este problema se ha resuelto con el siguiente código: </w:t>
            </w:r>
            <w:r w:rsidRPr="005A2F0F">
              <w:rPr>
                <w:color w:val="000000"/>
              </w:rPr>
              <w:t>(SUBSTR(Etype,0,9)='opinion' OR ltrim(Etype,'opinion:') BETWEEN '0' AND '9</w:t>
            </w:r>
            <w:r>
              <w:rPr>
                <w:color w:val="000000"/>
              </w:rPr>
              <w:t>’</w:t>
            </w:r>
          </w:p>
        </w:tc>
      </w:tr>
      <w:tr w:rsidR="005A2F0F" w:rsidRPr="00145D3E" w:rsidTr="00865D7C">
        <w:tc>
          <w:tcPr>
            <w:tcW w:w="1100" w:type="dxa"/>
          </w:tcPr>
          <w:p w:rsidR="005A2F0F" w:rsidRPr="00E55A44" w:rsidRDefault="005A2F0F" w:rsidP="00A55A79">
            <w:pPr>
              <w:pStyle w:val="WW-Sangra2detindependiente"/>
              <w:ind w:left="0"/>
              <w:jc w:val="center"/>
              <w:rPr>
                <w:color w:val="000000"/>
                <w:sz w:val="22"/>
              </w:rPr>
            </w:pPr>
            <w:r w:rsidRPr="00E55A44">
              <w:rPr>
                <w:color w:val="000000"/>
                <w:sz w:val="22"/>
              </w:rPr>
              <w:t>S</w:t>
            </w:r>
            <w:r>
              <w:rPr>
                <w:color w:val="000000"/>
                <w:sz w:val="22"/>
                <w:vertAlign w:val="subscript"/>
              </w:rPr>
              <w:t>9</w:t>
            </w:r>
          </w:p>
        </w:tc>
        <w:tc>
          <w:tcPr>
            <w:tcW w:w="7618" w:type="dxa"/>
          </w:tcPr>
          <w:p w:rsidR="005A2F0F" w:rsidRDefault="005A2F0F" w:rsidP="00A55A79">
            <w:pPr>
              <w:pStyle w:val="WW-Sangra2detindependiente"/>
              <w:keepNext/>
              <w:ind w:left="0"/>
              <w:rPr>
                <w:color w:val="000000"/>
              </w:rPr>
            </w:pPr>
            <w:r>
              <w:rPr>
                <w:color w:val="000000"/>
              </w:rPr>
              <w:t xml:space="preserve">Esto lo hemos resuelto haciendo un JOIN para poder tomar </w:t>
            </w:r>
          </w:p>
        </w:tc>
      </w:tr>
      <w:tr w:rsidR="00892B49" w:rsidRPr="00145D3E" w:rsidTr="00865D7C">
        <w:tc>
          <w:tcPr>
            <w:tcW w:w="1100" w:type="dxa"/>
          </w:tcPr>
          <w:p w:rsidR="00892B49" w:rsidRPr="00E55A44" w:rsidRDefault="00892B49" w:rsidP="00A55A79">
            <w:pPr>
              <w:pStyle w:val="WW-Sangra2detindependiente"/>
              <w:ind w:left="0"/>
              <w:jc w:val="center"/>
              <w:rPr>
                <w:color w:val="000000"/>
                <w:sz w:val="22"/>
              </w:rPr>
            </w:pPr>
            <w:r w:rsidRPr="00E55A44">
              <w:rPr>
                <w:color w:val="000000"/>
                <w:sz w:val="22"/>
              </w:rPr>
              <w:t>S</w:t>
            </w:r>
            <w:r>
              <w:rPr>
                <w:color w:val="000000"/>
                <w:sz w:val="22"/>
                <w:vertAlign w:val="subscript"/>
              </w:rPr>
              <w:t>10</w:t>
            </w:r>
          </w:p>
        </w:tc>
        <w:tc>
          <w:tcPr>
            <w:tcW w:w="7618" w:type="dxa"/>
          </w:tcPr>
          <w:p w:rsidR="00892B49" w:rsidRDefault="00892B49" w:rsidP="00A55A79">
            <w:pPr>
              <w:pStyle w:val="WW-Sangra2detindependiente"/>
              <w:keepNext/>
              <w:ind w:left="0"/>
              <w:rPr>
                <w:color w:val="000000"/>
              </w:rPr>
            </w:pPr>
            <w:r>
              <w:rPr>
                <w:color w:val="000000"/>
              </w:rPr>
              <w:t>Al haber pocos tipos de valores, hemos creado esta restricción dentro de la propia creación de la tabl</w:t>
            </w:r>
            <w:r w:rsidR="00D023DC">
              <w:rPr>
                <w:color w:val="000000"/>
              </w:rPr>
              <w:t>a</w:t>
            </w:r>
            <w:r>
              <w:rPr>
                <w:color w:val="000000"/>
              </w:rPr>
              <w:t xml:space="preserve"> películas de la siguiente manera: </w:t>
            </w:r>
            <w:r w:rsidRPr="00892B49">
              <w:rPr>
                <w:color w:val="000000"/>
              </w:rPr>
              <w:t>CHECK (color IN ('Color','Black and White')</w:t>
            </w:r>
          </w:p>
        </w:tc>
      </w:tr>
    </w:tbl>
    <w:p w:rsidR="005F32D5" w:rsidRPr="005F2594" w:rsidRDefault="005F32D5" w:rsidP="00A2655B">
      <w:pPr>
        <w:pStyle w:val="Descripcin"/>
        <w:spacing w:before="120" w:after="240"/>
        <w:ind w:left="284"/>
      </w:pPr>
      <w:r>
        <w:t xml:space="preserve">Tabla </w:t>
      </w:r>
      <w:r w:rsidR="00B30EA2">
        <w:fldChar w:fldCharType="begin"/>
      </w:r>
      <w:r w:rsidR="00302B31">
        <w:instrText xml:space="preserve"> SEQ Tabla \* ARABIC </w:instrText>
      </w:r>
      <w:r w:rsidR="00B30EA2">
        <w:fldChar w:fldCharType="separate"/>
      </w:r>
      <w:r>
        <w:t>3</w:t>
      </w:r>
      <w:r w:rsidR="00B30EA2">
        <w:fldChar w:fldCharType="end"/>
      </w:r>
      <w:r>
        <w:t xml:space="preserve">: </w:t>
      </w:r>
      <w:r w:rsidRPr="002E4C94">
        <w:t xml:space="preserve">Semántica explícita </w:t>
      </w:r>
      <w:r>
        <w:t>re-incorporada</w:t>
      </w:r>
    </w:p>
    <w:p w:rsidR="009F19FD" w:rsidRDefault="009F19FD" w:rsidP="009F19FD">
      <w:pPr>
        <w:pStyle w:val="WW-Sangra2detindependiente"/>
        <w:ind w:left="0"/>
        <w:rPr>
          <w:color w:val="000000"/>
        </w:rPr>
      </w:pPr>
      <w:r w:rsidRPr="00DB48F0">
        <w:rPr>
          <w:color w:val="000000"/>
          <w:u w:val="single"/>
        </w:rPr>
        <w:t>Semántica implícita</w:t>
      </w:r>
      <w:r>
        <w:rPr>
          <w:color w:val="000000"/>
        </w:rPr>
        <w:t xml:space="preserve">: (continúa la numeración donde terminó en la tabla </w:t>
      </w:r>
      <w:r w:rsidR="008E1671">
        <w:rPr>
          <w:color w:val="000000"/>
        </w:rPr>
        <w:t>1</w:t>
      </w:r>
      <w:r>
        <w:rPr>
          <w:color w:val="000000"/>
        </w:rPr>
        <w:t>)</w:t>
      </w:r>
    </w:p>
    <w:p w:rsidR="009F19FD" w:rsidRDefault="009F19FD" w:rsidP="009F19FD">
      <w:pPr>
        <w:pStyle w:val="WW-Sangra2detindependiente"/>
        <w:ind w:left="0"/>
        <w:rPr>
          <w:color w:val="000000"/>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9"/>
        <w:gridCol w:w="2368"/>
        <w:gridCol w:w="4394"/>
      </w:tblGrid>
      <w:tr w:rsidR="003C1821" w:rsidRPr="00145D3E" w:rsidTr="00034237">
        <w:tc>
          <w:tcPr>
            <w:tcW w:w="969" w:type="dxa"/>
            <w:shd w:val="clear" w:color="auto" w:fill="BFBFBF"/>
          </w:tcPr>
          <w:p w:rsidR="003C1821" w:rsidRPr="00145D3E" w:rsidRDefault="003C1821" w:rsidP="00865D7C">
            <w:pPr>
              <w:pStyle w:val="WW-Sangra2detindependiente"/>
              <w:ind w:left="0"/>
              <w:rPr>
                <w:b/>
                <w:color w:val="000000"/>
              </w:rPr>
            </w:pPr>
            <w:r w:rsidRPr="00145D3E">
              <w:rPr>
                <w:b/>
                <w:color w:val="000000"/>
              </w:rPr>
              <w:t>Sup_id</w:t>
            </w:r>
          </w:p>
        </w:tc>
        <w:tc>
          <w:tcPr>
            <w:tcW w:w="2368" w:type="dxa"/>
            <w:shd w:val="clear" w:color="auto" w:fill="BFBFBF"/>
          </w:tcPr>
          <w:p w:rsidR="003C1821" w:rsidRPr="00145D3E" w:rsidRDefault="003C1821" w:rsidP="00865D7C">
            <w:pPr>
              <w:pStyle w:val="WW-Sangra2detindependiente"/>
              <w:ind w:left="0"/>
              <w:rPr>
                <w:b/>
                <w:color w:val="000000"/>
              </w:rPr>
            </w:pPr>
            <w:r>
              <w:rPr>
                <w:b/>
                <w:color w:val="000000"/>
              </w:rPr>
              <w:t>Mecanismo</w:t>
            </w:r>
          </w:p>
        </w:tc>
        <w:tc>
          <w:tcPr>
            <w:tcW w:w="4394" w:type="dxa"/>
            <w:shd w:val="clear" w:color="auto" w:fill="BFBFBF"/>
          </w:tcPr>
          <w:p w:rsidR="003C1821" w:rsidRPr="00145D3E" w:rsidRDefault="003C1821" w:rsidP="00865D7C">
            <w:pPr>
              <w:pStyle w:val="WW-Sangra2detindependiente"/>
              <w:ind w:left="0"/>
              <w:rPr>
                <w:b/>
                <w:color w:val="000000"/>
              </w:rPr>
            </w:pPr>
            <w:r w:rsidRPr="00145D3E">
              <w:rPr>
                <w:b/>
                <w:color w:val="000000"/>
              </w:rPr>
              <w:t>Descripción</w:t>
            </w:r>
          </w:p>
        </w:tc>
      </w:tr>
      <w:tr w:rsidR="003C1821" w:rsidRPr="00145D3E" w:rsidTr="00034237">
        <w:tc>
          <w:tcPr>
            <w:tcW w:w="969" w:type="dxa"/>
          </w:tcPr>
          <w:p w:rsidR="003C1821" w:rsidRPr="00145D3E" w:rsidRDefault="003C1821" w:rsidP="0045135B">
            <w:pPr>
              <w:pStyle w:val="WW-Sangra2detindependiente"/>
              <w:ind w:left="0"/>
              <w:jc w:val="center"/>
              <w:rPr>
                <w:color w:val="000000"/>
              </w:rPr>
            </w:pPr>
            <w:r w:rsidRPr="00145D3E">
              <w:rPr>
                <w:color w:val="000000"/>
              </w:rPr>
              <w:t>I</w:t>
            </w:r>
            <w:r w:rsidR="00864BDA">
              <w:rPr>
                <w:color w:val="000000"/>
                <w:vertAlign w:val="subscript"/>
              </w:rPr>
              <w:t>13</w:t>
            </w:r>
          </w:p>
        </w:tc>
        <w:tc>
          <w:tcPr>
            <w:tcW w:w="2368" w:type="dxa"/>
          </w:tcPr>
          <w:p w:rsidR="003C1821" w:rsidRPr="00145D3E" w:rsidRDefault="00864BDA" w:rsidP="0045135B">
            <w:pPr>
              <w:pStyle w:val="WW-Sangra2detindependiente"/>
              <w:ind w:left="0"/>
              <w:rPr>
                <w:color w:val="000000"/>
              </w:rPr>
            </w:pPr>
            <w:r>
              <w:rPr>
                <w:color w:val="000000"/>
              </w:rPr>
              <w:t>Tabla Visualizaciones</w:t>
            </w:r>
          </w:p>
        </w:tc>
        <w:tc>
          <w:tcPr>
            <w:tcW w:w="4394" w:type="dxa"/>
          </w:tcPr>
          <w:p w:rsidR="003C1821" w:rsidRPr="00145D3E" w:rsidRDefault="00864BDA" w:rsidP="0045135B">
            <w:pPr>
              <w:pStyle w:val="WW-Sangra2detindependiente"/>
              <w:ind w:left="0"/>
              <w:rPr>
                <w:color w:val="000000"/>
              </w:rPr>
            </w:pPr>
            <w:r>
              <w:rPr>
                <w:color w:val="000000"/>
              </w:rPr>
              <w:t>Hemos supuesto que la media_actividad de un usuario serán sus visualizaciones en un año, y para almacenarlas hemos creado esta tabla.</w:t>
            </w:r>
          </w:p>
        </w:tc>
      </w:tr>
      <w:tr w:rsidR="003C1821" w:rsidRPr="00145D3E" w:rsidTr="00034237">
        <w:tc>
          <w:tcPr>
            <w:tcW w:w="969" w:type="dxa"/>
          </w:tcPr>
          <w:p w:rsidR="003C1821" w:rsidRPr="00145D3E" w:rsidRDefault="003C1821" w:rsidP="0045135B">
            <w:pPr>
              <w:pStyle w:val="WW-Sangra2detindependiente"/>
              <w:ind w:left="0"/>
              <w:jc w:val="center"/>
              <w:rPr>
                <w:color w:val="000000"/>
              </w:rPr>
            </w:pPr>
            <w:r w:rsidRPr="00145D3E">
              <w:rPr>
                <w:color w:val="000000"/>
              </w:rPr>
              <w:t>I</w:t>
            </w:r>
            <w:r w:rsidR="00044959">
              <w:rPr>
                <w:color w:val="000000"/>
                <w:vertAlign w:val="subscript"/>
              </w:rPr>
              <w:t>14</w:t>
            </w:r>
          </w:p>
        </w:tc>
        <w:tc>
          <w:tcPr>
            <w:tcW w:w="2368" w:type="dxa"/>
          </w:tcPr>
          <w:p w:rsidR="003C1821" w:rsidRDefault="00044959" w:rsidP="00865D7C">
            <w:pPr>
              <w:pStyle w:val="WW-Sangra2detindependiente"/>
              <w:ind w:left="0"/>
              <w:rPr>
                <w:color w:val="000000"/>
              </w:rPr>
            </w:pPr>
            <w:r>
              <w:rPr>
                <w:color w:val="000000"/>
              </w:rPr>
              <w:t>Fecha Completa</w:t>
            </w:r>
          </w:p>
        </w:tc>
        <w:tc>
          <w:tcPr>
            <w:tcW w:w="4394" w:type="dxa"/>
          </w:tcPr>
          <w:p w:rsidR="003C1821" w:rsidRDefault="00044959" w:rsidP="00865D7C">
            <w:pPr>
              <w:pStyle w:val="WW-Sangra2detindependiente"/>
              <w:ind w:left="0"/>
              <w:rPr>
                <w:color w:val="000000"/>
              </w:rPr>
            </w:pPr>
            <w:r>
              <w:rPr>
                <w:color w:val="000000"/>
              </w:rPr>
              <w:t>Para relaciones que requerían una fecha completa (como invitación o solicitud) hemos hecho una concatenación de ev_date con ev_hour.</w:t>
            </w:r>
          </w:p>
          <w:p w:rsidR="00044959" w:rsidRPr="00145D3E" w:rsidRDefault="00044959" w:rsidP="00865D7C">
            <w:pPr>
              <w:pStyle w:val="WW-Sangra2detindependiente"/>
              <w:ind w:left="0"/>
              <w:rPr>
                <w:color w:val="000000"/>
              </w:rPr>
            </w:pPr>
          </w:p>
        </w:tc>
      </w:tr>
      <w:tr w:rsidR="00044959" w:rsidRPr="00145D3E" w:rsidTr="00034237">
        <w:tc>
          <w:tcPr>
            <w:tcW w:w="969" w:type="dxa"/>
          </w:tcPr>
          <w:p w:rsidR="00044959" w:rsidRPr="00145D3E" w:rsidRDefault="00044959" w:rsidP="00044959">
            <w:pPr>
              <w:pStyle w:val="WW-Sangra2detindependiente"/>
              <w:ind w:left="0"/>
              <w:jc w:val="center"/>
              <w:rPr>
                <w:color w:val="000000"/>
              </w:rPr>
            </w:pPr>
            <w:r w:rsidRPr="00145D3E">
              <w:rPr>
                <w:color w:val="000000"/>
              </w:rPr>
              <w:t>I</w:t>
            </w:r>
            <w:r>
              <w:rPr>
                <w:color w:val="000000"/>
                <w:vertAlign w:val="subscript"/>
              </w:rPr>
              <w:t>15</w:t>
            </w:r>
          </w:p>
        </w:tc>
        <w:tc>
          <w:tcPr>
            <w:tcW w:w="2368" w:type="dxa"/>
          </w:tcPr>
          <w:p w:rsidR="00044959" w:rsidRPr="00145D3E" w:rsidRDefault="00044959" w:rsidP="00044959">
            <w:pPr>
              <w:pStyle w:val="WW-Sangra2detindependiente"/>
              <w:keepNext/>
              <w:ind w:left="0"/>
              <w:rPr>
                <w:color w:val="000000"/>
              </w:rPr>
            </w:pPr>
            <w:r>
              <w:rPr>
                <w:color w:val="000000"/>
              </w:rPr>
              <w:t>Longitud de DNI</w:t>
            </w:r>
          </w:p>
        </w:tc>
        <w:tc>
          <w:tcPr>
            <w:tcW w:w="4394" w:type="dxa"/>
          </w:tcPr>
          <w:p w:rsidR="00044959" w:rsidRPr="00145D3E" w:rsidRDefault="00044959" w:rsidP="00044959">
            <w:pPr>
              <w:pStyle w:val="WW-Sangra2detindependiente"/>
              <w:keepNext/>
              <w:ind w:left="0"/>
              <w:rPr>
                <w:color w:val="000000"/>
              </w:rPr>
            </w:pPr>
            <w:r>
              <w:rPr>
                <w:color w:val="000000"/>
              </w:rPr>
              <w:t xml:space="preserve">Hemos supuesto una </w:t>
            </w:r>
            <w:r w:rsidR="00D023DC">
              <w:rPr>
                <w:color w:val="000000"/>
              </w:rPr>
              <w:t>longitud 9</w:t>
            </w:r>
            <w:r>
              <w:rPr>
                <w:color w:val="000000"/>
              </w:rPr>
              <w:t xml:space="preserve"> para DNI</w:t>
            </w:r>
          </w:p>
        </w:tc>
      </w:tr>
      <w:tr w:rsidR="00044959" w:rsidRPr="00145D3E" w:rsidTr="00034237">
        <w:tc>
          <w:tcPr>
            <w:tcW w:w="969" w:type="dxa"/>
          </w:tcPr>
          <w:p w:rsidR="00044959" w:rsidRPr="00145D3E" w:rsidRDefault="00044959" w:rsidP="00044959">
            <w:pPr>
              <w:pStyle w:val="WW-Sangra2detindependiente"/>
              <w:ind w:left="0"/>
              <w:jc w:val="center"/>
              <w:rPr>
                <w:color w:val="000000"/>
              </w:rPr>
            </w:pPr>
            <w:r w:rsidRPr="00145D3E">
              <w:rPr>
                <w:color w:val="000000"/>
              </w:rPr>
              <w:t>I</w:t>
            </w:r>
            <w:r>
              <w:rPr>
                <w:color w:val="000000"/>
                <w:vertAlign w:val="subscript"/>
              </w:rPr>
              <w:t>16</w:t>
            </w:r>
          </w:p>
        </w:tc>
        <w:tc>
          <w:tcPr>
            <w:tcW w:w="2368" w:type="dxa"/>
          </w:tcPr>
          <w:p w:rsidR="00044959" w:rsidRDefault="00044959" w:rsidP="00044959">
            <w:pPr>
              <w:pStyle w:val="WW-Sangra2detindependiente"/>
              <w:keepNext/>
              <w:ind w:left="0"/>
              <w:rPr>
                <w:color w:val="000000"/>
              </w:rPr>
            </w:pPr>
            <w:r>
              <w:rPr>
                <w:color w:val="000000"/>
              </w:rPr>
              <w:t>Longitud de duración</w:t>
            </w:r>
          </w:p>
        </w:tc>
        <w:tc>
          <w:tcPr>
            <w:tcW w:w="4394" w:type="dxa"/>
          </w:tcPr>
          <w:p w:rsidR="00044959" w:rsidRDefault="00044959" w:rsidP="00044959">
            <w:pPr>
              <w:pStyle w:val="WW-Sangra2detindependiente"/>
              <w:keepNext/>
              <w:ind w:left="0"/>
              <w:rPr>
                <w:color w:val="000000"/>
              </w:rPr>
            </w:pPr>
            <w:r>
              <w:rPr>
                <w:color w:val="000000"/>
              </w:rPr>
              <w:t>Hemos supuesto que</w:t>
            </w:r>
            <w:r w:rsidR="00D023DC">
              <w:rPr>
                <w:color w:val="000000"/>
              </w:rPr>
              <w:t xml:space="preserve"> </w:t>
            </w:r>
            <w:bookmarkStart w:id="1" w:name="_GoBack"/>
            <w:bookmarkEnd w:id="1"/>
            <w:r w:rsidR="00D023DC">
              <w:rPr>
                <w:color w:val="000000"/>
              </w:rPr>
              <w:t>la duración de las películas estará</w:t>
            </w:r>
            <w:r>
              <w:rPr>
                <w:color w:val="000000"/>
              </w:rPr>
              <w:t xml:space="preserve"> </w:t>
            </w:r>
            <w:r w:rsidR="00D023DC">
              <w:rPr>
                <w:color w:val="000000"/>
              </w:rPr>
              <w:t>expresada</w:t>
            </w:r>
            <w:r>
              <w:rPr>
                <w:color w:val="000000"/>
              </w:rPr>
              <w:t xml:space="preserve"> en minutos, por </w:t>
            </w:r>
            <w:r w:rsidR="00D023DC">
              <w:rPr>
                <w:color w:val="000000"/>
              </w:rPr>
              <w:t>tanto,</w:t>
            </w:r>
            <w:r>
              <w:rPr>
                <w:color w:val="000000"/>
              </w:rPr>
              <w:t xml:space="preserve"> la hemos introducido como un NUMBER(4).</w:t>
            </w:r>
          </w:p>
        </w:tc>
      </w:tr>
      <w:tr w:rsidR="0070458B" w:rsidRPr="00145D3E" w:rsidTr="00034237">
        <w:tc>
          <w:tcPr>
            <w:tcW w:w="969" w:type="dxa"/>
          </w:tcPr>
          <w:p w:rsidR="0070458B" w:rsidRPr="00145D3E" w:rsidRDefault="0070458B" w:rsidP="0070458B">
            <w:pPr>
              <w:pStyle w:val="WW-Sangra2detindependiente"/>
              <w:ind w:left="0"/>
              <w:jc w:val="center"/>
              <w:rPr>
                <w:color w:val="000000"/>
              </w:rPr>
            </w:pPr>
            <w:r w:rsidRPr="00145D3E">
              <w:rPr>
                <w:color w:val="000000"/>
              </w:rPr>
              <w:t>I</w:t>
            </w:r>
            <w:r>
              <w:rPr>
                <w:color w:val="000000"/>
                <w:vertAlign w:val="subscript"/>
              </w:rPr>
              <w:t>17</w:t>
            </w:r>
          </w:p>
        </w:tc>
        <w:tc>
          <w:tcPr>
            <w:tcW w:w="2368" w:type="dxa"/>
          </w:tcPr>
          <w:p w:rsidR="0070458B" w:rsidRDefault="0070458B" w:rsidP="0070458B">
            <w:pPr>
              <w:pStyle w:val="WW-Sangra2detindependiente"/>
              <w:keepNext/>
              <w:ind w:left="0"/>
              <w:rPr>
                <w:color w:val="000000"/>
              </w:rPr>
            </w:pPr>
            <w:r>
              <w:rPr>
                <w:color w:val="000000"/>
              </w:rPr>
              <w:t>TO_NUMBER</w:t>
            </w:r>
          </w:p>
        </w:tc>
        <w:tc>
          <w:tcPr>
            <w:tcW w:w="4394" w:type="dxa"/>
          </w:tcPr>
          <w:p w:rsidR="0070458B" w:rsidRDefault="0070458B" w:rsidP="0070458B">
            <w:pPr>
              <w:pStyle w:val="WW-Sangra2detindependiente"/>
              <w:keepNext/>
              <w:ind w:left="0"/>
              <w:rPr>
                <w:color w:val="000000"/>
              </w:rPr>
            </w:pPr>
            <w:r>
              <w:rPr>
                <w:color w:val="000000"/>
              </w:rPr>
              <w:t xml:space="preserve">Para diversos atributos, como por ejemplo cantidad de likes en Facebook que estaban almacenados como un VARCHAR2 hemos </w:t>
            </w:r>
            <w:r w:rsidR="00D023DC">
              <w:rPr>
                <w:color w:val="000000"/>
              </w:rPr>
              <w:t>utilizado</w:t>
            </w:r>
            <w:r>
              <w:rPr>
                <w:color w:val="000000"/>
              </w:rPr>
              <w:t xml:space="preserve"> un cast a un entero para optimizar el guardado de datos.</w:t>
            </w:r>
          </w:p>
        </w:tc>
      </w:tr>
      <w:tr w:rsidR="0070458B" w:rsidRPr="00145D3E" w:rsidTr="00034237">
        <w:tc>
          <w:tcPr>
            <w:tcW w:w="969" w:type="dxa"/>
          </w:tcPr>
          <w:p w:rsidR="0070458B" w:rsidRPr="00145D3E" w:rsidRDefault="0070458B" w:rsidP="0070458B">
            <w:pPr>
              <w:pStyle w:val="WW-Sangra2detindependiente"/>
              <w:ind w:left="0"/>
              <w:jc w:val="center"/>
              <w:rPr>
                <w:color w:val="000000"/>
              </w:rPr>
            </w:pPr>
            <w:r w:rsidRPr="00145D3E">
              <w:rPr>
                <w:color w:val="000000"/>
              </w:rPr>
              <w:t>I</w:t>
            </w:r>
            <w:r>
              <w:rPr>
                <w:color w:val="000000"/>
                <w:vertAlign w:val="subscript"/>
              </w:rPr>
              <w:t>18</w:t>
            </w:r>
          </w:p>
        </w:tc>
        <w:tc>
          <w:tcPr>
            <w:tcW w:w="2368" w:type="dxa"/>
          </w:tcPr>
          <w:p w:rsidR="0070458B" w:rsidRDefault="0070458B" w:rsidP="0070458B">
            <w:pPr>
              <w:pStyle w:val="WW-Sangra2detindependiente"/>
              <w:keepNext/>
              <w:ind w:left="0"/>
              <w:rPr>
                <w:color w:val="000000"/>
              </w:rPr>
            </w:pPr>
            <w:r>
              <w:rPr>
                <w:color w:val="000000"/>
              </w:rPr>
              <w:t>Cambio de Primary Key en opiniones</w:t>
            </w:r>
          </w:p>
        </w:tc>
        <w:tc>
          <w:tcPr>
            <w:tcW w:w="4394" w:type="dxa"/>
          </w:tcPr>
          <w:p w:rsidR="0070458B" w:rsidRDefault="0070458B" w:rsidP="0070458B">
            <w:pPr>
              <w:pStyle w:val="WW-Sangra2detindependiente"/>
              <w:keepNext/>
              <w:ind w:left="0"/>
              <w:rPr>
                <w:color w:val="000000"/>
              </w:rPr>
            </w:pPr>
            <w:r>
              <w:rPr>
                <w:color w:val="000000"/>
              </w:rPr>
              <w:t>Una opinión vendrá identificada por el usuario que la hace a qué hora se realiza</w:t>
            </w:r>
            <w:r w:rsidR="001979BA">
              <w:rPr>
                <w:color w:val="000000"/>
              </w:rPr>
              <w:t>, y la película a la que se refiere</w:t>
            </w:r>
            <w:r>
              <w:rPr>
                <w:color w:val="000000"/>
              </w:rPr>
              <w:t>. Suponemos que un usuario</w:t>
            </w:r>
            <w:r w:rsidR="001979BA">
              <w:rPr>
                <w:color w:val="000000"/>
              </w:rPr>
              <w:t xml:space="preserve"> no</w:t>
            </w:r>
            <w:r>
              <w:rPr>
                <w:color w:val="000000"/>
              </w:rPr>
              <w:t xml:space="preserve"> puede hacer más de una opinión en una película.</w:t>
            </w:r>
          </w:p>
        </w:tc>
      </w:tr>
    </w:tbl>
    <w:p w:rsidR="00204E20" w:rsidRPr="00204E20" w:rsidRDefault="009F19FD" w:rsidP="00204E20">
      <w:pPr>
        <w:pStyle w:val="Descripcin"/>
        <w:spacing w:before="120" w:after="240"/>
        <w:ind w:left="284"/>
      </w:pPr>
      <w:r>
        <w:t xml:space="preserve">Tabla </w:t>
      </w:r>
      <w:r w:rsidR="0045135B">
        <w:t>1(cont.)</w:t>
      </w:r>
      <w:r>
        <w:t xml:space="preserve">: </w:t>
      </w:r>
      <w:r w:rsidRPr="00A02730">
        <w:t xml:space="preserve">Semántica </w:t>
      </w:r>
      <w:r>
        <w:t>im</w:t>
      </w:r>
      <w:r w:rsidRPr="00A02730">
        <w:t xml:space="preserve">plícita </w:t>
      </w:r>
    </w:p>
    <w:p w:rsidR="00204E20" w:rsidRDefault="00204E20" w:rsidP="005F32D5">
      <w:pPr>
        <w:pStyle w:val="WW-Sangra2detindependiente"/>
        <w:ind w:left="0"/>
        <w:rPr>
          <w:color w:val="000000"/>
          <w:u w:val="single"/>
        </w:rPr>
      </w:pPr>
    </w:p>
    <w:p w:rsidR="00D023DC" w:rsidRDefault="00D023DC" w:rsidP="005F32D5">
      <w:pPr>
        <w:pStyle w:val="WW-Sangra2detindependiente"/>
        <w:ind w:left="0"/>
        <w:rPr>
          <w:color w:val="000000"/>
          <w:u w:val="single"/>
        </w:rPr>
      </w:pPr>
    </w:p>
    <w:p w:rsidR="00204E20" w:rsidRDefault="005F32D5" w:rsidP="005F32D5">
      <w:pPr>
        <w:pStyle w:val="WW-Sangra2detindependiente"/>
        <w:ind w:left="0"/>
        <w:rPr>
          <w:color w:val="000000"/>
        </w:rPr>
      </w:pPr>
      <w:r w:rsidRPr="005F32D5">
        <w:rPr>
          <w:color w:val="000000"/>
          <w:u w:val="single"/>
        </w:rPr>
        <w:t xml:space="preserve">Semántica </w:t>
      </w:r>
      <w:r>
        <w:rPr>
          <w:color w:val="000000"/>
          <w:u w:val="single"/>
        </w:rPr>
        <w:t>exclui</w:t>
      </w:r>
      <w:r w:rsidRPr="005F32D5">
        <w:rPr>
          <w:color w:val="000000"/>
          <w:u w:val="single"/>
        </w:rPr>
        <w:t>da</w:t>
      </w:r>
      <w:r>
        <w:rPr>
          <w:color w:val="000000"/>
        </w:rPr>
        <w:t xml:space="preserve">: </w:t>
      </w:r>
      <w:r w:rsidR="007B006F">
        <w:rPr>
          <w:color w:val="000000"/>
        </w:rPr>
        <w:t>Al crear la base de da</w:t>
      </w:r>
      <w:r w:rsidR="00DD190A">
        <w:rPr>
          <w:color w:val="000000"/>
        </w:rPr>
        <w:t>t</w:t>
      </w:r>
      <w:r w:rsidR="007B006F">
        <w:rPr>
          <w:color w:val="000000"/>
        </w:rPr>
        <w:t xml:space="preserve">os en SQL específico del SGBD Oracle puede que no se hayan podido contemplar algunas restricciones semánticas explícitas </w:t>
      </w:r>
      <w:r>
        <w:rPr>
          <w:color w:val="000000"/>
        </w:rPr>
        <w:t xml:space="preserve">(tabla </w:t>
      </w:r>
      <w:r w:rsidR="008E1671">
        <w:rPr>
          <w:color w:val="000000"/>
        </w:rPr>
        <w:t>2</w:t>
      </w:r>
      <w:r w:rsidR="009F19FD">
        <w:rPr>
          <w:color w:val="000000"/>
        </w:rPr>
        <w:t xml:space="preserve"> – tabla </w:t>
      </w:r>
      <w:r w:rsidR="008E1671">
        <w:rPr>
          <w:color w:val="000000"/>
        </w:rPr>
        <w:t>3</w:t>
      </w:r>
      <w:r>
        <w:rPr>
          <w:color w:val="000000"/>
        </w:rPr>
        <w:t>)</w:t>
      </w:r>
      <w:r w:rsidR="009F19FD">
        <w:rPr>
          <w:color w:val="000000"/>
        </w:rPr>
        <w:t>, o implícitas que no han podido incorporarse</w:t>
      </w:r>
      <w:r w:rsidR="003C1821">
        <w:rPr>
          <w:color w:val="000000"/>
        </w:rPr>
        <w:t xml:space="preserve"> (tabla </w:t>
      </w:r>
      <w:r w:rsidR="008E1671">
        <w:rPr>
          <w:color w:val="000000"/>
        </w:rPr>
        <w:t>1</w:t>
      </w:r>
      <w:r w:rsidR="003C1821">
        <w:rPr>
          <w:color w:val="000000"/>
        </w:rPr>
        <w:t>)</w:t>
      </w:r>
      <w:r w:rsidR="009F19FD">
        <w:rPr>
          <w:color w:val="000000"/>
        </w:rPr>
        <w:t>.</w:t>
      </w:r>
    </w:p>
    <w:p w:rsidR="005F32D5" w:rsidRDefault="005F32D5" w:rsidP="005F32D5">
      <w:pPr>
        <w:pStyle w:val="WW-Sangra2detindependiente"/>
        <w:ind w:left="0"/>
        <w:rPr>
          <w:color w:val="000000"/>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4"/>
        <w:gridCol w:w="3386"/>
        <w:gridCol w:w="3402"/>
        <w:gridCol w:w="1242"/>
      </w:tblGrid>
      <w:tr w:rsidR="008E1A52" w:rsidRPr="00145D3E" w:rsidTr="008E1A52">
        <w:tc>
          <w:tcPr>
            <w:tcW w:w="974" w:type="dxa"/>
            <w:shd w:val="clear" w:color="auto" w:fill="BFBFBF"/>
          </w:tcPr>
          <w:p w:rsidR="008E1A52" w:rsidRPr="00145D3E" w:rsidRDefault="008E1A52" w:rsidP="00145D3E">
            <w:pPr>
              <w:pStyle w:val="WW-Sangra2detindependiente"/>
              <w:ind w:left="0"/>
              <w:rPr>
                <w:b/>
                <w:color w:val="000000"/>
              </w:rPr>
            </w:pPr>
            <w:r w:rsidRPr="00145D3E">
              <w:rPr>
                <w:b/>
                <w:color w:val="000000"/>
              </w:rPr>
              <w:lastRenderedPageBreak/>
              <w:t>Sup_id</w:t>
            </w:r>
          </w:p>
        </w:tc>
        <w:tc>
          <w:tcPr>
            <w:tcW w:w="3386" w:type="dxa"/>
            <w:shd w:val="clear" w:color="auto" w:fill="BFBFBF"/>
          </w:tcPr>
          <w:p w:rsidR="008E1A52" w:rsidRPr="00145D3E" w:rsidRDefault="008E1A52" w:rsidP="00145D3E">
            <w:pPr>
              <w:pStyle w:val="WW-Sangra2detindependiente"/>
              <w:ind w:left="0"/>
              <w:jc w:val="left"/>
              <w:rPr>
                <w:b/>
                <w:color w:val="000000"/>
              </w:rPr>
            </w:pPr>
            <w:r w:rsidRPr="00145D3E">
              <w:rPr>
                <w:b/>
                <w:color w:val="000000"/>
              </w:rPr>
              <w:t>Descripción semántica</w:t>
            </w:r>
          </w:p>
        </w:tc>
        <w:tc>
          <w:tcPr>
            <w:tcW w:w="3402" w:type="dxa"/>
            <w:shd w:val="clear" w:color="auto" w:fill="BFBFBF"/>
          </w:tcPr>
          <w:p w:rsidR="008E1A52" w:rsidRPr="00145D3E" w:rsidRDefault="008E1A52" w:rsidP="00145D3E">
            <w:pPr>
              <w:pStyle w:val="WW-Sangra2detindependiente"/>
              <w:ind w:left="0"/>
              <w:rPr>
                <w:b/>
                <w:color w:val="000000"/>
              </w:rPr>
            </w:pPr>
            <w:r w:rsidRPr="00145D3E">
              <w:rPr>
                <w:b/>
                <w:color w:val="000000"/>
              </w:rPr>
              <w:t>Motivo</w:t>
            </w:r>
          </w:p>
        </w:tc>
        <w:tc>
          <w:tcPr>
            <w:tcW w:w="1242" w:type="dxa"/>
            <w:shd w:val="clear" w:color="auto" w:fill="BFBFBF"/>
          </w:tcPr>
          <w:p w:rsidR="008E1A52" w:rsidRPr="00145D3E" w:rsidRDefault="008E1A52" w:rsidP="008E1A52">
            <w:pPr>
              <w:pStyle w:val="WW-Sangra2detindependiente"/>
              <w:ind w:left="0"/>
              <w:rPr>
                <w:b/>
                <w:color w:val="000000"/>
              </w:rPr>
            </w:pPr>
            <w:r>
              <w:rPr>
                <w:b/>
                <w:color w:val="000000"/>
              </w:rPr>
              <w:t>Explícita/Implícita</w:t>
            </w:r>
          </w:p>
        </w:tc>
      </w:tr>
      <w:tr w:rsidR="008E1A52" w:rsidRPr="00145D3E" w:rsidTr="008E1A52">
        <w:tc>
          <w:tcPr>
            <w:tcW w:w="974" w:type="dxa"/>
            <w:vAlign w:val="center"/>
          </w:tcPr>
          <w:p w:rsidR="008E1A52" w:rsidRPr="00145D3E" w:rsidRDefault="008E1A52" w:rsidP="009F19FD">
            <w:pPr>
              <w:pStyle w:val="WW-Sangra2detindependiente"/>
              <w:ind w:left="0"/>
              <w:jc w:val="center"/>
              <w:rPr>
                <w:color w:val="000000"/>
              </w:rPr>
            </w:pPr>
            <w:r>
              <w:rPr>
                <w:color w:val="000000"/>
              </w:rPr>
              <w:t>E</w:t>
            </w:r>
            <w:r w:rsidRPr="009F19FD">
              <w:rPr>
                <w:color w:val="000000"/>
                <w:vertAlign w:val="subscript"/>
              </w:rPr>
              <w:t>1</w:t>
            </w:r>
          </w:p>
        </w:tc>
        <w:tc>
          <w:tcPr>
            <w:tcW w:w="3386" w:type="dxa"/>
            <w:vAlign w:val="center"/>
          </w:tcPr>
          <w:p w:rsidR="008E1A52" w:rsidRPr="00145D3E" w:rsidRDefault="00204E20" w:rsidP="009F19FD">
            <w:pPr>
              <w:pStyle w:val="WW-Sangra2detindependiente"/>
              <w:ind w:left="0"/>
              <w:jc w:val="left"/>
              <w:rPr>
                <w:color w:val="000000"/>
              </w:rPr>
            </w:pPr>
            <w:r>
              <w:rPr>
                <w:color w:val="000000"/>
              </w:rPr>
              <w:t>No hemos podido establecer las relaciones de modificación entre tablas</w:t>
            </w:r>
          </w:p>
        </w:tc>
        <w:tc>
          <w:tcPr>
            <w:tcW w:w="3402" w:type="dxa"/>
            <w:vAlign w:val="center"/>
          </w:tcPr>
          <w:p w:rsidR="008E1A52" w:rsidRPr="00145D3E" w:rsidRDefault="00204E20" w:rsidP="00E55A44">
            <w:pPr>
              <w:pStyle w:val="WW-Sangra2detindependiente"/>
              <w:ind w:left="0"/>
              <w:jc w:val="left"/>
              <w:rPr>
                <w:color w:val="000000"/>
              </w:rPr>
            </w:pPr>
            <w:r>
              <w:rPr>
                <w:color w:val="000000"/>
              </w:rPr>
              <w:t>Esta versión de SQL no respalda esta regla.</w:t>
            </w:r>
          </w:p>
        </w:tc>
        <w:tc>
          <w:tcPr>
            <w:tcW w:w="1242" w:type="dxa"/>
            <w:vAlign w:val="center"/>
          </w:tcPr>
          <w:p w:rsidR="008E1A52" w:rsidRDefault="008E1A52" w:rsidP="008E1A52">
            <w:pPr>
              <w:pStyle w:val="WW-Sangra2detindependiente"/>
              <w:ind w:left="0"/>
              <w:jc w:val="center"/>
              <w:rPr>
                <w:color w:val="000000"/>
              </w:rPr>
            </w:pPr>
            <w:r>
              <w:rPr>
                <w:color w:val="000000"/>
              </w:rPr>
              <w:t>Implícita</w:t>
            </w:r>
          </w:p>
        </w:tc>
      </w:tr>
    </w:tbl>
    <w:p w:rsidR="00DB48F0" w:rsidRPr="005F2594" w:rsidRDefault="005F32D5" w:rsidP="005F2594">
      <w:pPr>
        <w:pStyle w:val="Descripcin"/>
        <w:spacing w:before="120" w:after="480"/>
        <w:ind w:left="284"/>
      </w:pPr>
      <w:r>
        <w:t xml:space="preserve">Tabla </w:t>
      </w:r>
      <w:r w:rsidR="00925BF1">
        <w:t>4</w:t>
      </w:r>
      <w:r>
        <w:t xml:space="preserve">: </w:t>
      </w:r>
      <w:r w:rsidRPr="00CC74BC">
        <w:t xml:space="preserve">Semántica </w:t>
      </w:r>
      <w:r>
        <w:t>excluida en la creación de tabla</w:t>
      </w:r>
      <w:r w:rsidR="008E1671">
        <w:t>s</w:t>
      </w:r>
    </w:p>
    <w:p w:rsidR="00DB48F0" w:rsidRDefault="00DB48F0" w:rsidP="008E1A52">
      <w:pPr>
        <w:pStyle w:val="Ttulo1"/>
      </w:pPr>
      <w:r>
        <w:t>Carga de datos (LMD)</w:t>
      </w:r>
    </w:p>
    <w:p w:rsidR="00DB48F0" w:rsidRDefault="00DB48F0" w:rsidP="005F2594">
      <w:pPr>
        <w:pStyle w:val="WW-Sangra2detindependiente"/>
        <w:spacing w:after="120"/>
        <w:ind w:left="0"/>
        <w:rPr>
          <w:color w:val="000000"/>
        </w:rPr>
      </w:pPr>
      <w:r>
        <w:rPr>
          <w:color w:val="000000"/>
        </w:rPr>
        <w:t xml:space="preserve">Esta sección describirá la carga de datos </w:t>
      </w:r>
      <w:r w:rsidR="008E1A52">
        <w:rPr>
          <w:color w:val="000000"/>
        </w:rPr>
        <w:t>realizada</w:t>
      </w:r>
      <w:r>
        <w:rPr>
          <w:color w:val="000000"/>
        </w:rPr>
        <w:t xml:space="preserve"> desde </w:t>
      </w:r>
      <w:r w:rsidR="0004670B">
        <w:rPr>
          <w:color w:val="000000"/>
        </w:rPr>
        <w:t xml:space="preserve">las </w:t>
      </w:r>
      <w:r w:rsidR="006A76FA">
        <w:rPr>
          <w:color w:val="000000"/>
        </w:rPr>
        <w:t>tablas desnormalizadas entregadas junto con la entrega del fichero de carga (</w:t>
      </w:r>
      <w:r w:rsidR="003C0262" w:rsidRPr="003565D9">
        <w:rPr>
          <w:color w:val="000000"/>
          <w:highlight w:val="green"/>
        </w:rPr>
        <w:t>NEWload</w:t>
      </w:r>
      <w:r w:rsidR="006A76FA" w:rsidRPr="003565D9">
        <w:rPr>
          <w:color w:val="000000"/>
          <w:highlight w:val="green"/>
        </w:rPr>
        <w:t>.sql</w:t>
      </w:r>
      <w:r w:rsidR="006A76FA">
        <w:rPr>
          <w:color w:val="000000"/>
        </w:rPr>
        <w:t>)</w:t>
      </w:r>
      <w:r>
        <w:rPr>
          <w:color w:val="000000"/>
        </w:rPr>
        <w:t>. A tal efecto, se analizará el problema de la carga y se describirá la solución, haciendo hincapié en:</w:t>
      </w:r>
    </w:p>
    <w:p w:rsidR="00DB48F0" w:rsidRDefault="00DB48F0" w:rsidP="00952437">
      <w:pPr>
        <w:pStyle w:val="WW-Sangra2detindependiente"/>
        <w:numPr>
          <w:ilvl w:val="0"/>
          <w:numId w:val="9"/>
        </w:numPr>
        <w:ind w:left="851" w:hanging="284"/>
        <w:rPr>
          <w:color w:val="000000"/>
        </w:rPr>
      </w:pPr>
      <w:r>
        <w:rPr>
          <w:color w:val="000000"/>
        </w:rPr>
        <w:t>El orden de tablas que se adopta para volcar en ellas los datos (justificado).</w:t>
      </w:r>
    </w:p>
    <w:p w:rsidR="00DB48F0" w:rsidRDefault="00DB48F0" w:rsidP="00952437">
      <w:pPr>
        <w:pStyle w:val="WW-Sangra2detindependiente"/>
        <w:numPr>
          <w:ilvl w:val="0"/>
          <w:numId w:val="9"/>
        </w:numPr>
        <w:ind w:left="851" w:hanging="284"/>
        <w:rPr>
          <w:color w:val="000000"/>
        </w:rPr>
      </w:pPr>
      <w:r>
        <w:rPr>
          <w:color w:val="000000"/>
        </w:rPr>
        <w:t xml:space="preserve">Los problemas que surgen (campos obligatorios sin valor, </w:t>
      </w:r>
      <w:r w:rsidR="00952437">
        <w:rPr>
          <w:color w:val="000000"/>
        </w:rPr>
        <w:t xml:space="preserve">defectos en los datos originales, </w:t>
      </w:r>
      <w:r w:rsidR="003C0262">
        <w:rPr>
          <w:color w:val="000000"/>
        </w:rPr>
        <w:t xml:space="preserve">conversiones de datos, </w:t>
      </w:r>
      <w:r w:rsidR="00D023DC">
        <w:rPr>
          <w:color w:val="000000"/>
        </w:rPr>
        <w:t>etc.</w:t>
      </w:r>
      <w:r w:rsidR="00952437">
        <w:rPr>
          <w:color w:val="000000"/>
        </w:rPr>
        <w:t>) y las soluciones que se adoptan para superarlos.</w:t>
      </w:r>
    </w:p>
    <w:p w:rsidR="00903A44" w:rsidRDefault="00903A44" w:rsidP="00903A44">
      <w:pPr>
        <w:pStyle w:val="WW-Sangra2detindependiente"/>
        <w:ind w:left="851"/>
        <w:rPr>
          <w:color w:val="000000"/>
        </w:rPr>
      </w:pPr>
    </w:p>
    <w:p w:rsidR="00903A44" w:rsidRPr="00903A44" w:rsidRDefault="00903A44" w:rsidP="00903A44">
      <w:pPr>
        <w:pStyle w:val="WW-Sangra2detindependiente"/>
        <w:ind w:left="851"/>
        <w:rPr>
          <w:color w:val="000000"/>
        </w:rPr>
      </w:pPr>
    </w:p>
    <w:p w:rsidR="00865D7C" w:rsidRPr="00865D7C" w:rsidRDefault="00A55A79" w:rsidP="00865D7C">
      <w:pPr>
        <w:pStyle w:val="WW-Sangra2detindependiente"/>
        <w:numPr>
          <w:ilvl w:val="0"/>
          <w:numId w:val="9"/>
        </w:numPr>
        <w:ind w:left="851" w:hanging="284"/>
        <w:rPr>
          <w:color w:val="000000"/>
        </w:rPr>
      </w:pPr>
      <w:r>
        <w:rPr>
          <w:color w:val="000000"/>
        </w:rPr>
        <w:t>El orden que hemos elegido para volcar los datos es el mismo que el de creación, es decir, primero creamos las tuplas que reciben relaciones y después de las que sale la clave ajena, para así evitar errores de atributos y tuplas no creadas</w:t>
      </w:r>
      <w:r w:rsidR="00865D7C">
        <w:rPr>
          <w:color w:val="000000"/>
        </w:rPr>
        <w:t>.</w:t>
      </w:r>
    </w:p>
    <w:p w:rsidR="00A55A79" w:rsidRDefault="00865D7C" w:rsidP="00952437">
      <w:pPr>
        <w:pStyle w:val="WW-Sangra2detindependiente"/>
        <w:numPr>
          <w:ilvl w:val="0"/>
          <w:numId w:val="9"/>
        </w:numPr>
        <w:ind w:left="851" w:hanging="284"/>
        <w:rPr>
          <w:color w:val="000000"/>
        </w:rPr>
      </w:pPr>
      <w:r>
        <w:rPr>
          <w:color w:val="000000"/>
        </w:rPr>
        <w:t>Uno de los primeros problemas que nos hemos encontrado ha sido al volcar los datos en la tabla ‘USUARIOS’, donde no controlábamos bien que las contraseñas fueran de una longitud mayor a 8 caracteres, que arreglamos con un WHERE (LENGTH (passw) &gt; 8)</w:t>
      </w:r>
    </w:p>
    <w:p w:rsidR="00865D7C" w:rsidRDefault="00C41022" w:rsidP="00952437">
      <w:pPr>
        <w:pStyle w:val="WW-Sangra2detindependiente"/>
        <w:numPr>
          <w:ilvl w:val="0"/>
          <w:numId w:val="9"/>
        </w:numPr>
        <w:ind w:left="851" w:hanging="284"/>
        <w:rPr>
          <w:color w:val="000000"/>
        </w:rPr>
      </w:pPr>
      <w:r>
        <w:rPr>
          <w:color w:val="000000"/>
        </w:rPr>
        <w:t>Otra de las decisiones que hemos tomado es a la hora de almacenar el atributo edad en la tabla ‘PERFILES’, usar fecha de nacimiento para calcular la edad y así no tener que leer toda la base para almacenar 2 atributos que nos otorgan la misma información.</w:t>
      </w:r>
    </w:p>
    <w:p w:rsidR="00903A44" w:rsidRDefault="00C41022" w:rsidP="00903A44">
      <w:pPr>
        <w:pStyle w:val="WW-Sangra2detindependiente"/>
        <w:numPr>
          <w:ilvl w:val="0"/>
          <w:numId w:val="9"/>
        </w:numPr>
        <w:ind w:left="851" w:hanging="284"/>
        <w:rPr>
          <w:color w:val="000000"/>
        </w:rPr>
      </w:pPr>
      <w:r>
        <w:rPr>
          <w:color w:val="000000"/>
        </w:rPr>
        <w:t>Para almacenar todos los géneros, hemos ido volcando todos los datos de las columnas genre1-5, con un SELECT DISTINCT para no repetir datos, y un WHERE (genreX NOT IN (SELECT tipo FROM GENEROS) para evitar que se repitan los mismos géneros al hacer consultas en columnas que pueden tener los mismos datos almacenados.</w:t>
      </w:r>
    </w:p>
    <w:p w:rsidR="00903A44" w:rsidRDefault="00903A44" w:rsidP="00903A44">
      <w:pPr>
        <w:pStyle w:val="WW-Sangra2detindependiente"/>
        <w:numPr>
          <w:ilvl w:val="0"/>
          <w:numId w:val="9"/>
        </w:numPr>
        <w:ind w:left="851" w:hanging="284"/>
        <w:rPr>
          <w:color w:val="000000"/>
        </w:rPr>
      </w:pPr>
      <w:r>
        <w:rPr>
          <w:color w:val="000000"/>
        </w:rPr>
        <w:t>En la tabla ‘IMBDS’ hemos cambiado imbd_score de string a numero mediante un TO_NUMBER, al igual que con num_user_for_reviews y num_critic_for_reviews.</w:t>
      </w:r>
    </w:p>
    <w:p w:rsidR="00F96FF0" w:rsidRDefault="00F96FF0" w:rsidP="00903A44">
      <w:pPr>
        <w:pStyle w:val="WW-Sangra2detindependiente"/>
        <w:numPr>
          <w:ilvl w:val="0"/>
          <w:numId w:val="9"/>
        </w:numPr>
        <w:ind w:left="851" w:hanging="284"/>
        <w:rPr>
          <w:color w:val="000000"/>
        </w:rPr>
      </w:pPr>
      <w:r>
        <w:rPr>
          <w:color w:val="000000"/>
        </w:rPr>
        <w:t>En la tabla PALABRAS_PELICULA hemos hecho palabras clave principal junto con película_titulo y película_director</w:t>
      </w:r>
    </w:p>
    <w:p w:rsidR="00F96FF0" w:rsidRDefault="00F96FF0" w:rsidP="00903A44">
      <w:pPr>
        <w:pStyle w:val="WW-Sangra2detindependiente"/>
        <w:numPr>
          <w:ilvl w:val="0"/>
          <w:numId w:val="9"/>
        </w:numPr>
        <w:ind w:left="851" w:hanging="284"/>
        <w:rPr>
          <w:color w:val="000000"/>
        </w:rPr>
      </w:pPr>
      <w:r>
        <w:rPr>
          <w:color w:val="000000"/>
        </w:rPr>
        <w:t>En PROTAGONISTAS hemos eliminado apellido y hemos combinado todo el nombre en un solo atributo.</w:t>
      </w:r>
    </w:p>
    <w:p w:rsidR="00F96FF0" w:rsidRDefault="00F96FF0" w:rsidP="00903A44">
      <w:pPr>
        <w:pStyle w:val="WW-Sangra2detindependiente"/>
        <w:numPr>
          <w:ilvl w:val="0"/>
          <w:numId w:val="9"/>
        </w:numPr>
        <w:ind w:left="851" w:hanging="284"/>
        <w:rPr>
          <w:color w:val="000000"/>
        </w:rPr>
      </w:pPr>
      <w:r>
        <w:rPr>
          <w:color w:val="000000"/>
        </w:rPr>
        <w:t xml:space="preserve">En CLUBES se ha cambiado el formato de abierto a VARCHAR2(100) y se han eliminado cod_postal, ciudad y país ya que no se contemplaban en el diseño relacional, por otro lado, hemos añadido el atributo </w:t>
      </w:r>
      <w:r w:rsidR="00632A17">
        <w:rPr>
          <w:color w:val="000000"/>
        </w:rPr>
        <w:t>slogan, ya que el volcado de datos lo requería. En CLUBES_HISTORICOS hemos hecho las mismas modificaciones, solo que sin añadir slogan.</w:t>
      </w:r>
    </w:p>
    <w:p w:rsidR="00632A17" w:rsidRDefault="00632A17" w:rsidP="00903A44">
      <w:pPr>
        <w:pStyle w:val="WW-Sangra2detindependiente"/>
        <w:numPr>
          <w:ilvl w:val="0"/>
          <w:numId w:val="9"/>
        </w:numPr>
        <w:ind w:left="851" w:hanging="284"/>
        <w:rPr>
          <w:color w:val="000000"/>
        </w:rPr>
      </w:pPr>
      <w:r>
        <w:rPr>
          <w:color w:val="000000"/>
        </w:rPr>
        <w:t>En INVITACIONES hemos eliminado aceptado, ya que no podemos usarlo a la hora de pasar los datos.</w:t>
      </w:r>
    </w:p>
    <w:p w:rsidR="00632A17" w:rsidRDefault="00632A17" w:rsidP="00903A44">
      <w:pPr>
        <w:pStyle w:val="WW-Sangra2detindependiente"/>
        <w:numPr>
          <w:ilvl w:val="0"/>
          <w:numId w:val="9"/>
        </w:numPr>
        <w:ind w:left="851" w:hanging="284"/>
        <w:rPr>
          <w:color w:val="000000"/>
        </w:rPr>
      </w:pPr>
      <w:r>
        <w:rPr>
          <w:color w:val="000000"/>
        </w:rPr>
        <w:lastRenderedPageBreak/>
        <w:t>Respecto a SOLICITUDES hemos eliminado el atributo aceptado, al igual que en INVITACIONES, pero hemos añadido frase_aceptacion, para hacerlo coincidir con el formato de datos antiguo.</w:t>
      </w:r>
    </w:p>
    <w:p w:rsidR="00632A17" w:rsidRDefault="00632A17" w:rsidP="00903A44">
      <w:pPr>
        <w:pStyle w:val="WW-Sangra2detindependiente"/>
        <w:numPr>
          <w:ilvl w:val="0"/>
          <w:numId w:val="9"/>
        </w:numPr>
        <w:ind w:left="851" w:hanging="284"/>
        <w:rPr>
          <w:color w:val="000000"/>
        </w:rPr>
      </w:pPr>
      <w:r>
        <w:rPr>
          <w:color w:val="000000"/>
        </w:rPr>
        <w:t xml:space="preserve">En diversas tablas había datos mal introducidos, </w:t>
      </w:r>
      <w:r w:rsidR="00B8429E">
        <w:rPr>
          <w:color w:val="000000"/>
        </w:rPr>
        <w:t>como,</w:t>
      </w:r>
      <w:r>
        <w:rPr>
          <w:color w:val="000000"/>
        </w:rPr>
        <w:t xml:space="preserve"> por ejemplo, géneros que no </w:t>
      </w:r>
      <w:r w:rsidR="00D023DC">
        <w:rPr>
          <w:color w:val="000000"/>
        </w:rPr>
        <w:t>existían</w:t>
      </w:r>
      <w:r>
        <w:rPr>
          <w:color w:val="000000"/>
        </w:rPr>
        <w:t>, películas y usuarios no guardadas en la base de datos, para ello hemos usado la expresión (NOT) IN, y hacer coherente el volcado de código. Las tablas donde hemos encontrado problemas han sido: GENEROS,</w:t>
      </w:r>
      <w:r w:rsidR="00B8429E">
        <w:rPr>
          <w:color w:val="000000"/>
        </w:rPr>
        <w:t xml:space="preserve"> </w:t>
      </w:r>
      <w:r>
        <w:rPr>
          <w:color w:val="000000"/>
        </w:rPr>
        <w:t>PELICULAS</w:t>
      </w:r>
      <w:r w:rsidR="00B8429E">
        <w:rPr>
          <w:color w:val="000000"/>
        </w:rPr>
        <w:t>, PALABRAS_PELICULA,</w:t>
      </w:r>
      <w:r w:rsidR="008E0BA3">
        <w:rPr>
          <w:color w:val="000000"/>
        </w:rPr>
        <w:t xml:space="preserve"> </w:t>
      </w:r>
      <w:r w:rsidR="00B8429E">
        <w:rPr>
          <w:color w:val="000000"/>
        </w:rPr>
        <w:t>GENEROS_PELICULA,</w:t>
      </w:r>
      <w:r w:rsidR="008E0BA3">
        <w:rPr>
          <w:color w:val="000000"/>
        </w:rPr>
        <w:t xml:space="preserve"> </w:t>
      </w:r>
      <w:r w:rsidR="00B8429E">
        <w:rPr>
          <w:color w:val="000000"/>
        </w:rPr>
        <w:t>PROTAGONISTA, MEMBRESIA, PROPUESTAS, INVITACIONES, SOLICITUDES</w:t>
      </w:r>
      <w:r w:rsidR="008E0BA3">
        <w:rPr>
          <w:color w:val="000000"/>
        </w:rPr>
        <w:t xml:space="preserve">, </w:t>
      </w:r>
      <w:r w:rsidR="00B8429E">
        <w:rPr>
          <w:color w:val="000000"/>
        </w:rPr>
        <w:t xml:space="preserve">CREACIONES </w:t>
      </w:r>
      <w:r w:rsidR="008E0BA3">
        <w:rPr>
          <w:color w:val="000000"/>
        </w:rPr>
        <w:t>_CLUB, CLUBES_HISTORICOS, VISUALIZACIONES Y OPINIONES.</w:t>
      </w:r>
    </w:p>
    <w:p w:rsidR="00632A17" w:rsidRDefault="00632A17" w:rsidP="00903A44">
      <w:pPr>
        <w:pStyle w:val="WW-Sangra2detindependiente"/>
        <w:numPr>
          <w:ilvl w:val="0"/>
          <w:numId w:val="9"/>
        </w:numPr>
        <w:ind w:left="851" w:hanging="284"/>
        <w:rPr>
          <w:color w:val="000000"/>
        </w:rPr>
      </w:pPr>
      <w:r>
        <w:rPr>
          <w:color w:val="000000"/>
        </w:rPr>
        <w:t>En PELICULAS, hemos hecho cast de diversos atributos como duración o numero de likes de Facebook para que se ajustara mejor al diseño de la tabla.</w:t>
      </w:r>
    </w:p>
    <w:p w:rsidR="00B8429E" w:rsidRDefault="00B8429E" w:rsidP="00903A44">
      <w:pPr>
        <w:pStyle w:val="WW-Sangra2detindependiente"/>
        <w:numPr>
          <w:ilvl w:val="0"/>
          <w:numId w:val="9"/>
        </w:numPr>
        <w:ind w:left="851" w:hanging="284"/>
        <w:rPr>
          <w:color w:val="000000"/>
        </w:rPr>
      </w:pPr>
      <w:r>
        <w:rPr>
          <w:color w:val="000000"/>
        </w:rPr>
        <w:t>En PROPUESTAS, hemos supuesto que el asunto y el mensaje sean obligatorios, por la integridad del volcado de datos.</w:t>
      </w:r>
    </w:p>
    <w:p w:rsidR="008E0BA3" w:rsidRDefault="008E0BA3" w:rsidP="00903A44">
      <w:pPr>
        <w:pStyle w:val="WW-Sangra2detindependiente"/>
        <w:numPr>
          <w:ilvl w:val="0"/>
          <w:numId w:val="9"/>
        </w:numPr>
        <w:ind w:left="851" w:hanging="284"/>
        <w:rPr>
          <w:color w:val="000000"/>
        </w:rPr>
      </w:pPr>
      <w:r>
        <w:rPr>
          <w:color w:val="000000"/>
        </w:rPr>
        <w:t>En CLUBES HISTORICO hemos hecho un INNER JOIN para poder sacar fecha de creación y slogan de clubes.</w:t>
      </w:r>
    </w:p>
    <w:p w:rsidR="008E0BA3" w:rsidRDefault="008E0BA3" w:rsidP="00903A44">
      <w:pPr>
        <w:pStyle w:val="WW-Sangra2detindependiente"/>
        <w:numPr>
          <w:ilvl w:val="0"/>
          <w:numId w:val="9"/>
        </w:numPr>
        <w:ind w:left="851" w:hanging="284"/>
        <w:rPr>
          <w:color w:val="000000"/>
        </w:rPr>
      </w:pPr>
      <w:r>
        <w:rPr>
          <w:color w:val="000000"/>
        </w:rPr>
        <w:t>En VISUALIZACIONES hemos realizado otro JOIN para poder sacar el usuario y a que club pertenece la persona que ha realizado los viewings.</w:t>
      </w:r>
    </w:p>
    <w:p w:rsidR="00A02D74" w:rsidRDefault="00A02D74" w:rsidP="00903A44">
      <w:pPr>
        <w:pStyle w:val="WW-Sangra2detindependiente"/>
        <w:numPr>
          <w:ilvl w:val="0"/>
          <w:numId w:val="9"/>
        </w:numPr>
        <w:ind w:left="851" w:hanging="284"/>
        <w:rPr>
          <w:color w:val="000000"/>
        </w:rPr>
      </w:pPr>
      <w:r>
        <w:rPr>
          <w:color w:val="000000"/>
        </w:rPr>
        <w:t>No hemos usado el atributo num_voted_users de la tabla old_movies ya que hemos usado la cantidad de votaciones de usuarios y críticos, cuya suma es la del atributo en cuestión, lo que resultaría en guardar el mismo tipo de información dos veces.</w:t>
      </w:r>
    </w:p>
    <w:p w:rsidR="002C55D2" w:rsidRDefault="002C55D2" w:rsidP="00903A44">
      <w:pPr>
        <w:pStyle w:val="WW-Sangra2detindependiente"/>
        <w:numPr>
          <w:ilvl w:val="0"/>
          <w:numId w:val="9"/>
        </w:numPr>
        <w:ind w:left="851" w:hanging="284"/>
        <w:rPr>
          <w:color w:val="000000"/>
        </w:rPr>
      </w:pPr>
      <w:r>
        <w:rPr>
          <w:color w:val="000000"/>
        </w:rPr>
        <w:t>Se había planeado crear una tabla REGISTROS con todos los eventos de tipo ‘registration’ pero no se nos es posible porque este evento no nos proporciona la contraseña de un usuario, que es clave para crearlo.</w:t>
      </w:r>
    </w:p>
    <w:p w:rsidR="002C55D2" w:rsidRPr="002C55D2" w:rsidRDefault="002C55D2" w:rsidP="002C55D2">
      <w:pPr>
        <w:pStyle w:val="WW-Sangra2detindependiente"/>
        <w:numPr>
          <w:ilvl w:val="0"/>
          <w:numId w:val="9"/>
        </w:numPr>
        <w:ind w:left="851" w:hanging="284"/>
        <w:rPr>
          <w:color w:val="000000"/>
        </w:rPr>
      </w:pPr>
      <w:r>
        <w:rPr>
          <w:color w:val="000000"/>
        </w:rPr>
        <w:t>En cuanto a añadir eventos de aceptados o rechazados, no podemos tratar este problema ya que se usaría un ‘trigger’ para hacer que las invitaciones desaparecieran ocurrir este tipo de evento, por tanto, no usamos estos registros de datos.</w:t>
      </w:r>
    </w:p>
    <w:p w:rsidR="00A55A79" w:rsidRDefault="00A55A79" w:rsidP="00A55A79">
      <w:pPr>
        <w:pStyle w:val="WW-Sangra2detindependiente"/>
        <w:ind w:left="0"/>
        <w:rPr>
          <w:color w:val="000000"/>
        </w:rPr>
      </w:pPr>
    </w:p>
    <w:sectPr w:rsidR="00A55A79" w:rsidSect="005F2594">
      <w:headerReference w:type="default" r:id="rId9"/>
      <w:footerReference w:type="even" r:id="rId10"/>
      <w:footerReference w:type="default" r:id="rId11"/>
      <w:footnotePr>
        <w:pos w:val="beneathText"/>
      </w:footnotePr>
      <w:pgSz w:w="11905" w:h="16837" w:code="9"/>
      <w:pgMar w:top="1276" w:right="990" w:bottom="992" w:left="170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5B09" w:rsidRDefault="001E5B09">
      <w:r>
        <w:separator/>
      </w:r>
    </w:p>
  </w:endnote>
  <w:endnote w:type="continuationSeparator" w:id="0">
    <w:p w:rsidR="001E5B09" w:rsidRDefault="001E5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Reference Sans Serif">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00002FF" w:usb1="4000ACFF" w:usb2="00000001" w:usb3="00000000" w:csb0="0000019F" w:csb1="00000000"/>
  </w:font>
  <w:font w:name="Berlin Sans FB">
    <w:altName w:val="Berlin Sans FB"/>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D7C" w:rsidRDefault="00865D7C" w:rsidP="00B308C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865D7C" w:rsidRDefault="00865D7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D7C" w:rsidRDefault="00865D7C" w:rsidP="00B308C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865D7C" w:rsidRDefault="00865D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5B09" w:rsidRDefault="001E5B09">
      <w:r>
        <w:separator/>
      </w:r>
    </w:p>
  </w:footnote>
  <w:footnote w:type="continuationSeparator" w:id="0">
    <w:p w:rsidR="001E5B09" w:rsidRDefault="001E5B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D7C" w:rsidRDefault="00865D7C" w:rsidP="005F228F">
    <w:pPr>
      <w:pStyle w:val="Encabezado1"/>
      <w:spacing w:before="0"/>
      <w:jc w:val="center"/>
      <w:rPr>
        <w:b/>
        <w:sz w:val="24"/>
        <w:szCs w:val="24"/>
      </w:rPr>
    </w:pPr>
  </w:p>
  <w:tbl>
    <w:tblPr>
      <w:tblW w:w="9905" w:type="dxa"/>
      <w:tblInd w:w="-77" w:type="dxa"/>
      <w:tblLayout w:type="fixed"/>
      <w:tblLook w:val="0000" w:firstRow="0" w:lastRow="0" w:firstColumn="0" w:lastColumn="0" w:noHBand="0" w:noVBand="0"/>
    </w:tblPr>
    <w:tblGrid>
      <w:gridCol w:w="6215"/>
      <w:gridCol w:w="3690"/>
    </w:tblGrid>
    <w:tr w:rsidR="00865D7C" w:rsidRPr="00EB659A" w:rsidTr="00865D7C">
      <w:trPr>
        <w:trHeight w:val="1550"/>
      </w:trPr>
      <w:tc>
        <w:tcPr>
          <w:tcW w:w="6215" w:type="dxa"/>
          <w:tcBorders>
            <w:top w:val="single" w:sz="4" w:space="0" w:color="000000"/>
            <w:left w:val="single" w:sz="4" w:space="0" w:color="000000"/>
            <w:bottom w:val="single" w:sz="4" w:space="0" w:color="000000"/>
          </w:tcBorders>
          <w:vAlign w:val="center"/>
        </w:tcPr>
        <w:p w:rsidR="00865D7C" w:rsidRPr="00F16DBF" w:rsidRDefault="00865D7C" w:rsidP="00865D7C">
          <w:pPr>
            <w:pStyle w:val="Textoindependiente31"/>
            <w:spacing w:after="0"/>
            <w:rPr>
              <w:sz w:val="8"/>
              <w:szCs w:val="8"/>
            </w:rPr>
          </w:pPr>
        </w:p>
        <w:p w:rsidR="00865D7C" w:rsidRPr="00B843A3" w:rsidRDefault="00865D7C" w:rsidP="00865D7C">
          <w:pPr>
            <w:pStyle w:val="Textoindependiente"/>
            <w:rPr>
              <w:rFonts w:ascii="Berlin Sans FB" w:hAnsi="Berlin Sans FB"/>
              <w:color w:val="002060"/>
            </w:rPr>
          </w:pPr>
          <w:r w:rsidRPr="00B843A3">
            <w:rPr>
              <w:rFonts w:ascii="Berlin Sans FB" w:hAnsi="Berlin Sans FB"/>
              <w:color w:val="002060"/>
            </w:rPr>
            <w:t xml:space="preserve">Titulación: GRADO INGENIERIA INFORMATICA </w:t>
          </w:r>
        </w:p>
        <w:p w:rsidR="00865D7C" w:rsidRPr="00B843A3" w:rsidRDefault="00865D7C" w:rsidP="00865D7C">
          <w:pPr>
            <w:pStyle w:val="Textoindependiente"/>
            <w:rPr>
              <w:rFonts w:ascii="Berlin Sans FB" w:hAnsi="Berlin Sans FB"/>
              <w:color w:val="002060"/>
            </w:rPr>
          </w:pPr>
          <w:r w:rsidRPr="00B843A3">
            <w:rPr>
              <w:rFonts w:ascii="Berlin Sans FB" w:hAnsi="Berlin Sans FB"/>
              <w:color w:val="002060"/>
            </w:rPr>
            <w:t>Año Académico: 201</w:t>
          </w:r>
          <w:r>
            <w:rPr>
              <w:rFonts w:ascii="Berlin Sans FB" w:hAnsi="Berlin Sans FB"/>
              <w:color w:val="002060"/>
            </w:rPr>
            <w:t>9</w:t>
          </w:r>
          <w:r w:rsidRPr="00B843A3">
            <w:rPr>
              <w:rFonts w:ascii="Berlin Sans FB" w:hAnsi="Berlin Sans FB"/>
              <w:color w:val="002060"/>
            </w:rPr>
            <w:t>/20</w:t>
          </w:r>
          <w:r>
            <w:rPr>
              <w:rFonts w:ascii="Berlin Sans FB" w:hAnsi="Berlin Sans FB"/>
              <w:color w:val="002060"/>
            </w:rPr>
            <w:t>20</w:t>
          </w:r>
          <w:r w:rsidRPr="00B843A3">
            <w:rPr>
              <w:rFonts w:ascii="Berlin Sans FB" w:hAnsi="Berlin Sans FB"/>
              <w:color w:val="002060"/>
            </w:rPr>
            <w:t xml:space="preserve"> – 2º cuatrimestre</w:t>
          </w:r>
        </w:p>
        <w:p w:rsidR="00865D7C" w:rsidRPr="00B843A3" w:rsidRDefault="00865D7C" w:rsidP="00865D7C">
          <w:pPr>
            <w:pStyle w:val="Textoindependiente"/>
            <w:rPr>
              <w:rFonts w:ascii="Berlin Sans FB" w:hAnsi="Berlin Sans FB"/>
              <w:color w:val="002060"/>
            </w:rPr>
          </w:pPr>
          <w:r w:rsidRPr="00B843A3">
            <w:rPr>
              <w:rFonts w:ascii="Berlin Sans FB" w:hAnsi="Berlin Sans FB"/>
              <w:color w:val="002060"/>
            </w:rPr>
            <w:t>Asignatura: Ficheros y bases de datos (2º curso)</w:t>
          </w:r>
        </w:p>
        <w:p w:rsidR="00865D7C" w:rsidRPr="00B843A3" w:rsidRDefault="00865D7C" w:rsidP="00865D7C">
          <w:pPr>
            <w:pStyle w:val="Textoindependiente31"/>
            <w:spacing w:after="0"/>
            <w:rPr>
              <w:rFonts w:ascii="Berlin Sans FB" w:hAnsi="Berlin Sans FB"/>
              <w:color w:val="002060"/>
              <w:sz w:val="8"/>
              <w:szCs w:val="8"/>
            </w:rPr>
          </w:pPr>
        </w:p>
        <w:p w:rsidR="00865D7C" w:rsidRPr="00F16DBF" w:rsidRDefault="00865D7C" w:rsidP="00B843A3">
          <w:pPr>
            <w:pStyle w:val="Textoindependiente31"/>
            <w:rPr>
              <w:sz w:val="8"/>
              <w:szCs w:val="8"/>
            </w:rPr>
          </w:pPr>
          <w:r>
            <w:rPr>
              <w:rFonts w:ascii="Berlin Sans FB" w:hAnsi="Berlin Sans FB"/>
              <w:color w:val="002060"/>
              <w:sz w:val="22"/>
              <w:szCs w:val="22"/>
            </w:rPr>
            <w:t>Memoria de Prácticas 1: Diseño Relacional y Carga de Datos</w:t>
          </w:r>
        </w:p>
      </w:tc>
      <w:tc>
        <w:tcPr>
          <w:tcW w:w="3690" w:type="dxa"/>
          <w:tcBorders>
            <w:top w:val="single" w:sz="4" w:space="0" w:color="000000"/>
            <w:left w:val="single" w:sz="4" w:space="0" w:color="000000"/>
            <w:bottom w:val="single" w:sz="4" w:space="0" w:color="000000"/>
            <w:right w:val="single" w:sz="4" w:space="0" w:color="000000"/>
          </w:tcBorders>
          <w:vAlign w:val="center"/>
        </w:tcPr>
        <w:p w:rsidR="00865D7C" w:rsidRPr="00EB659A" w:rsidRDefault="00865D7C" w:rsidP="00865D7C">
          <w:r>
            <w:rPr>
              <w:noProof/>
              <w:lang w:val="en-US" w:eastAsia="en-US"/>
            </w:rPr>
            <w:drawing>
              <wp:inline distT="0" distB="0" distL="0" distR="0" wp14:anchorId="7521F604" wp14:editId="32E7F46F">
                <wp:extent cx="2200275" cy="704850"/>
                <wp:effectExtent l="0" t="0" r="0" b="0"/>
                <wp:docPr id="5" name="Imagen 5" descr="logoCarlos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CarlosII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0275" cy="704850"/>
                        </a:xfrm>
                        <a:prstGeom prst="rect">
                          <a:avLst/>
                        </a:prstGeom>
                        <a:noFill/>
                        <a:ln>
                          <a:noFill/>
                        </a:ln>
                      </pic:spPr>
                    </pic:pic>
                  </a:graphicData>
                </a:graphic>
              </wp:inline>
            </w:drawing>
          </w:r>
        </w:p>
      </w:tc>
    </w:tr>
  </w:tbl>
  <w:p w:rsidR="00865D7C" w:rsidRPr="00A07527" w:rsidRDefault="00865D7C" w:rsidP="00A07527">
    <w:pPr>
      <w:pStyle w:val="Textoindependien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1420"/>
        </w:tabs>
        <w:ind w:left="1420" w:hanging="360"/>
      </w:pPr>
      <w:rPr>
        <w:b w:val="0"/>
        <w:i w:val="0"/>
      </w:rPr>
    </w:lvl>
  </w:abstractNum>
  <w:abstractNum w:abstractNumId="1" w15:restartNumberingAfterBreak="0">
    <w:nsid w:val="00000002"/>
    <w:multiLevelType w:val="singleLevel"/>
    <w:tmpl w:val="00000002"/>
    <w:name w:val="WW8Num2"/>
    <w:lvl w:ilvl="0">
      <w:start w:val="4"/>
      <w:numFmt w:val="decimal"/>
      <w:lvlText w:val="%1)"/>
      <w:lvlJc w:val="left"/>
      <w:pPr>
        <w:tabs>
          <w:tab w:val="num" w:pos="1068"/>
        </w:tabs>
        <w:ind w:left="1068" w:hanging="360"/>
      </w:pPr>
      <w:rPr>
        <w:b w:val="0"/>
        <w:i w:val="0"/>
      </w:rPr>
    </w:lvl>
  </w:abstractNum>
  <w:abstractNum w:abstractNumId="2" w15:restartNumberingAfterBreak="0">
    <w:nsid w:val="00000003"/>
    <w:multiLevelType w:val="singleLevel"/>
    <w:tmpl w:val="00000003"/>
    <w:name w:val="WW8Num3"/>
    <w:lvl w:ilvl="0">
      <w:start w:val="1"/>
      <w:numFmt w:val="decimal"/>
      <w:lvlText w:val="%1)"/>
      <w:lvlJc w:val="left"/>
      <w:pPr>
        <w:tabs>
          <w:tab w:val="num" w:pos="1068"/>
        </w:tabs>
        <w:ind w:left="1068" w:hanging="360"/>
      </w:pPr>
      <w:rPr>
        <w:b w:val="0"/>
        <w:i w:val="0"/>
      </w:rPr>
    </w:lvl>
  </w:abstractNum>
  <w:abstractNum w:abstractNumId="3" w15:restartNumberingAfterBreak="0">
    <w:nsid w:val="00000004"/>
    <w:multiLevelType w:val="multilevel"/>
    <w:tmpl w:val="00000004"/>
    <w:name w:val="WW8Num5"/>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4" w15:restartNumberingAfterBreak="0">
    <w:nsid w:val="00000005"/>
    <w:multiLevelType w:val="multilevel"/>
    <w:tmpl w:val="00000005"/>
    <w:name w:val="WW8Num16"/>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5" w15:restartNumberingAfterBreak="0">
    <w:nsid w:val="00000006"/>
    <w:multiLevelType w:val="multilevel"/>
    <w:tmpl w:val="00000006"/>
    <w:name w:val="WW8Num17"/>
    <w:lvl w:ilvl="0">
      <w:start w:val="2"/>
      <w:numFmt w:val="decimal"/>
      <w:lvlText w:val="%1"/>
      <w:lvlJc w:val="left"/>
      <w:pPr>
        <w:tabs>
          <w:tab w:val="num" w:pos="480"/>
        </w:tabs>
        <w:ind w:left="480" w:hanging="480"/>
      </w:pPr>
    </w:lvl>
    <w:lvl w:ilvl="1">
      <w:start w:val="4"/>
      <w:numFmt w:val="decimal"/>
      <w:lvlText w:val="%1.%2"/>
      <w:lvlJc w:val="left"/>
      <w:pPr>
        <w:tabs>
          <w:tab w:val="num" w:pos="745"/>
        </w:tabs>
        <w:ind w:left="745" w:hanging="480"/>
      </w:pPr>
    </w:lvl>
    <w:lvl w:ilvl="2">
      <w:start w:val="1"/>
      <w:numFmt w:val="decimal"/>
      <w:lvlText w:val="%1.%2.%3"/>
      <w:lvlJc w:val="left"/>
      <w:pPr>
        <w:tabs>
          <w:tab w:val="num" w:pos="1250"/>
        </w:tabs>
        <w:ind w:left="1250" w:hanging="720"/>
      </w:pPr>
    </w:lvl>
    <w:lvl w:ilvl="3">
      <w:start w:val="1"/>
      <w:numFmt w:val="decimal"/>
      <w:lvlText w:val="%1.%2.%3.%4"/>
      <w:lvlJc w:val="left"/>
      <w:pPr>
        <w:tabs>
          <w:tab w:val="num" w:pos="1515"/>
        </w:tabs>
        <w:ind w:left="1515" w:hanging="720"/>
      </w:pPr>
    </w:lvl>
    <w:lvl w:ilvl="4">
      <w:start w:val="1"/>
      <w:numFmt w:val="decimal"/>
      <w:lvlText w:val="%1.%2.%3.%4.%5"/>
      <w:lvlJc w:val="left"/>
      <w:pPr>
        <w:tabs>
          <w:tab w:val="num" w:pos="2140"/>
        </w:tabs>
        <w:ind w:left="2140" w:hanging="1080"/>
      </w:pPr>
    </w:lvl>
    <w:lvl w:ilvl="5">
      <w:start w:val="1"/>
      <w:numFmt w:val="decimal"/>
      <w:lvlText w:val="%1.%2.%3.%4.%5.%6"/>
      <w:lvlJc w:val="left"/>
      <w:pPr>
        <w:tabs>
          <w:tab w:val="num" w:pos="2405"/>
        </w:tabs>
        <w:ind w:left="2405" w:hanging="1080"/>
      </w:pPr>
    </w:lvl>
    <w:lvl w:ilvl="6">
      <w:start w:val="1"/>
      <w:numFmt w:val="decimal"/>
      <w:lvlText w:val="%1.%2.%3.%4.%5.%6.%7"/>
      <w:lvlJc w:val="left"/>
      <w:pPr>
        <w:tabs>
          <w:tab w:val="num" w:pos="3030"/>
        </w:tabs>
        <w:ind w:left="3030" w:hanging="1440"/>
      </w:pPr>
    </w:lvl>
    <w:lvl w:ilvl="7">
      <w:start w:val="1"/>
      <w:numFmt w:val="decimal"/>
      <w:lvlText w:val="%1.%2.%3.%4.%5.%6.%7.%8"/>
      <w:lvlJc w:val="left"/>
      <w:pPr>
        <w:tabs>
          <w:tab w:val="num" w:pos="3295"/>
        </w:tabs>
        <w:ind w:left="3295" w:hanging="1440"/>
      </w:pPr>
    </w:lvl>
    <w:lvl w:ilvl="8">
      <w:start w:val="1"/>
      <w:numFmt w:val="decimal"/>
      <w:lvlText w:val="%1.%2.%3.%4.%5.%6.%7.%8.%9"/>
      <w:lvlJc w:val="left"/>
      <w:pPr>
        <w:tabs>
          <w:tab w:val="num" w:pos="3920"/>
        </w:tabs>
        <w:ind w:left="3920" w:hanging="1800"/>
      </w:pPr>
    </w:lvl>
  </w:abstractNum>
  <w:abstractNum w:abstractNumId="6" w15:restartNumberingAfterBreak="0">
    <w:nsid w:val="00000007"/>
    <w:multiLevelType w:val="singleLevel"/>
    <w:tmpl w:val="00000007"/>
    <w:name w:val="WW8Num21"/>
    <w:lvl w:ilvl="0">
      <w:start w:val="2"/>
      <w:numFmt w:val="decimal"/>
      <w:lvlText w:val="%1)"/>
      <w:lvlJc w:val="left"/>
      <w:pPr>
        <w:tabs>
          <w:tab w:val="num" w:pos="1068"/>
        </w:tabs>
        <w:ind w:left="1068" w:hanging="360"/>
      </w:pPr>
      <w:rPr>
        <w:b w:val="0"/>
        <w:i w:val="0"/>
      </w:rPr>
    </w:lvl>
  </w:abstractNum>
  <w:abstractNum w:abstractNumId="7" w15:restartNumberingAfterBreak="0">
    <w:nsid w:val="00000008"/>
    <w:multiLevelType w:val="singleLevel"/>
    <w:tmpl w:val="00000008"/>
    <w:name w:val="WW8Num22"/>
    <w:lvl w:ilvl="0">
      <w:start w:val="1"/>
      <w:numFmt w:val="decimal"/>
      <w:lvlText w:val="%1)"/>
      <w:lvlJc w:val="left"/>
      <w:pPr>
        <w:tabs>
          <w:tab w:val="num" w:pos="1420"/>
        </w:tabs>
        <w:ind w:left="1420" w:hanging="360"/>
      </w:pPr>
      <w:rPr>
        <w:b w:val="0"/>
        <w:i w:val="0"/>
      </w:rPr>
    </w:lvl>
  </w:abstractNum>
  <w:abstractNum w:abstractNumId="8" w15:restartNumberingAfterBreak="0">
    <w:nsid w:val="00000009"/>
    <w:multiLevelType w:val="singleLevel"/>
    <w:tmpl w:val="00000009"/>
    <w:name w:val="WW8Num30"/>
    <w:lvl w:ilvl="0">
      <w:start w:val="2"/>
      <w:numFmt w:val="decimal"/>
      <w:lvlText w:val="%1)"/>
      <w:lvlJc w:val="left"/>
      <w:pPr>
        <w:tabs>
          <w:tab w:val="num" w:pos="1420"/>
        </w:tabs>
        <w:ind w:left="1420" w:hanging="360"/>
      </w:pPr>
      <w:rPr>
        <w:b w:val="0"/>
        <w:i w:val="0"/>
      </w:rPr>
    </w:lvl>
  </w:abstractNum>
  <w:abstractNum w:abstractNumId="9" w15:restartNumberingAfterBreak="0">
    <w:nsid w:val="0000000A"/>
    <w:multiLevelType w:val="singleLevel"/>
    <w:tmpl w:val="0000000A"/>
    <w:name w:val="WW8Num31"/>
    <w:lvl w:ilvl="0">
      <w:start w:val="1"/>
      <w:numFmt w:val="decimal"/>
      <w:lvlText w:val="%1)"/>
      <w:lvlJc w:val="left"/>
      <w:pPr>
        <w:tabs>
          <w:tab w:val="num" w:pos="1068"/>
        </w:tabs>
        <w:ind w:left="1068" w:hanging="360"/>
      </w:pPr>
      <w:rPr>
        <w:b w:val="0"/>
        <w:i w:val="0"/>
      </w:rPr>
    </w:lvl>
  </w:abstractNum>
  <w:abstractNum w:abstractNumId="10" w15:restartNumberingAfterBreak="0">
    <w:nsid w:val="07667967"/>
    <w:multiLevelType w:val="multilevel"/>
    <w:tmpl w:val="8BAE2A00"/>
    <w:lvl w:ilvl="0">
      <w:start w:val="1"/>
      <w:numFmt w:val="decimal"/>
      <w:lvlText w:val="%1"/>
      <w:lvlJc w:val="left"/>
      <w:pPr>
        <w:tabs>
          <w:tab w:val="num" w:pos="757"/>
        </w:tabs>
        <w:ind w:left="432" w:hanging="35"/>
      </w:pPr>
      <w:rPr>
        <w:rFonts w:hint="default"/>
      </w:rPr>
    </w:lvl>
    <w:lvl w:ilvl="1">
      <w:start w:val="1"/>
      <w:numFmt w:val="decimal"/>
      <w:pStyle w:val="EstiloEstiloTtulo2Izquierda"/>
      <w:lvlText w:val="%1.%2"/>
      <w:lvlJc w:val="left"/>
      <w:pPr>
        <w:tabs>
          <w:tab w:val="num" w:pos="757"/>
        </w:tabs>
        <w:ind w:left="576" w:hanging="179"/>
      </w:pPr>
      <w:rPr>
        <w:rFonts w:hint="default"/>
      </w:rPr>
    </w:lvl>
    <w:lvl w:ilvl="2">
      <w:start w:val="1"/>
      <w:numFmt w:val="decimal"/>
      <w:lvlText w:val="%1.%2.%3"/>
      <w:lvlJc w:val="left"/>
      <w:pPr>
        <w:tabs>
          <w:tab w:val="num" w:pos="1117"/>
        </w:tabs>
        <w:ind w:left="720" w:hanging="323"/>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BAA386C"/>
    <w:multiLevelType w:val="hybridMultilevel"/>
    <w:tmpl w:val="B8540D84"/>
    <w:lvl w:ilvl="0" w:tplc="C09A8AAE">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4EF3AB1"/>
    <w:multiLevelType w:val="hybridMultilevel"/>
    <w:tmpl w:val="6A746AA6"/>
    <w:lvl w:ilvl="0" w:tplc="0C0A0001">
      <w:start w:val="1"/>
      <w:numFmt w:val="bullet"/>
      <w:lvlText w:val=""/>
      <w:lvlJc w:val="left"/>
      <w:pPr>
        <w:ind w:left="927" w:hanging="360"/>
      </w:pPr>
      <w:rPr>
        <w:rFonts w:ascii="Symbol" w:hAnsi="Symbol" w:hint="default"/>
      </w:rPr>
    </w:lvl>
    <w:lvl w:ilvl="1" w:tplc="0C0A0003">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171E1DEB"/>
    <w:multiLevelType w:val="hybridMultilevel"/>
    <w:tmpl w:val="6BB8E4C4"/>
    <w:lvl w:ilvl="0" w:tplc="0C0A0001">
      <w:start w:val="1"/>
      <w:numFmt w:val="bullet"/>
      <w:lvlText w:val=""/>
      <w:lvlJc w:val="left"/>
      <w:pPr>
        <w:tabs>
          <w:tab w:val="num" w:pos="780"/>
        </w:tabs>
        <w:ind w:left="780" w:hanging="360"/>
      </w:pPr>
      <w:rPr>
        <w:rFonts w:ascii="Symbol" w:hAnsi="Symbol" w:hint="default"/>
      </w:rPr>
    </w:lvl>
    <w:lvl w:ilvl="1" w:tplc="0C0A0003">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1BD03E4D"/>
    <w:multiLevelType w:val="hybridMultilevel"/>
    <w:tmpl w:val="AD286456"/>
    <w:lvl w:ilvl="0" w:tplc="CBE6E0DA">
      <w:start w:val="1"/>
      <w:numFmt w:val="decimal"/>
      <w:pStyle w:val="Ttulo1"/>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15" w15:restartNumberingAfterBreak="0">
    <w:nsid w:val="3E661B07"/>
    <w:multiLevelType w:val="multilevel"/>
    <w:tmpl w:val="3E5A8C0A"/>
    <w:lvl w:ilvl="0">
      <w:start w:val="5"/>
      <w:numFmt w:val="decimal"/>
      <w:lvlText w:val="%1"/>
      <w:lvlJc w:val="left"/>
      <w:pPr>
        <w:ind w:left="829" w:hanging="432"/>
      </w:pPr>
      <w:rPr>
        <w:rFonts w:hint="default"/>
      </w:rPr>
    </w:lvl>
    <w:lvl w:ilvl="1">
      <w:start w:val="1"/>
      <w:numFmt w:val="decimal"/>
      <w:lvlText w:val="%1.%2"/>
      <w:lvlJc w:val="left"/>
      <w:pPr>
        <w:ind w:left="973" w:hanging="576"/>
      </w:pPr>
      <w:rPr>
        <w:rFonts w:hint="default"/>
      </w:rPr>
    </w:lvl>
    <w:lvl w:ilvl="2">
      <w:start w:val="1"/>
      <w:numFmt w:val="decimal"/>
      <w:lvlText w:val="%1.%2.%3"/>
      <w:lvlJc w:val="left"/>
      <w:pPr>
        <w:ind w:left="1117" w:hanging="720"/>
      </w:pPr>
      <w:rPr>
        <w:rFonts w:hint="default"/>
      </w:rPr>
    </w:lvl>
    <w:lvl w:ilvl="3">
      <w:start w:val="1"/>
      <w:numFmt w:val="decimal"/>
      <w:lvlText w:val="%1.%2.%3.%4"/>
      <w:lvlJc w:val="left"/>
      <w:pPr>
        <w:ind w:left="1261" w:hanging="864"/>
      </w:pPr>
      <w:rPr>
        <w:rFonts w:hint="default"/>
      </w:rPr>
    </w:lvl>
    <w:lvl w:ilvl="4">
      <w:start w:val="1"/>
      <w:numFmt w:val="decimal"/>
      <w:lvlText w:val="%1.%2.%3.%4.%5"/>
      <w:lvlJc w:val="left"/>
      <w:pPr>
        <w:ind w:left="1405" w:hanging="1008"/>
      </w:pPr>
      <w:rPr>
        <w:rFonts w:hint="default"/>
      </w:rPr>
    </w:lvl>
    <w:lvl w:ilvl="5">
      <w:start w:val="1"/>
      <w:numFmt w:val="decimal"/>
      <w:lvlText w:val="%1.%2.%3.%4.%5.%6"/>
      <w:lvlJc w:val="left"/>
      <w:pPr>
        <w:ind w:left="1549" w:hanging="1152"/>
      </w:pPr>
      <w:rPr>
        <w:rFonts w:hint="default"/>
      </w:rPr>
    </w:lvl>
    <w:lvl w:ilvl="6">
      <w:start w:val="1"/>
      <w:numFmt w:val="decimal"/>
      <w:lvlText w:val="%1.%2.%3.%4.%5.%6.%7"/>
      <w:lvlJc w:val="left"/>
      <w:pPr>
        <w:ind w:left="1693" w:hanging="1296"/>
      </w:pPr>
      <w:rPr>
        <w:rFonts w:hint="default"/>
      </w:rPr>
    </w:lvl>
    <w:lvl w:ilvl="7">
      <w:start w:val="1"/>
      <w:numFmt w:val="decimal"/>
      <w:lvlText w:val="%1.%2.%3.%4.%5.%6.%7.%8"/>
      <w:lvlJc w:val="left"/>
      <w:pPr>
        <w:ind w:left="1837" w:hanging="1440"/>
      </w:pPr>
      <w:rPr>
        <w:rFonts w:hint="default"/>
      </w:rPr>
    </w:lvl>
    <w:lvl w:ilvl="8">
      <w:start w:val="1"/>
      <w:numFmt w:val="decimal"/>
      <w:lvlText w:val="%1.%2.%3.%4.%5.%6.%7.%8.%9"/>
      <w:lvlJc w:val="left"/>
      <w:pPr>
        <w:ind w:left="1981" w:hanging="1584"/>
      </w:pPr>
      <w:rPr>
        <w:rFonts w:hint="default"/>
      </w:rPr>
    </w:lvl>
  </w:abstractNum>
  <w:abstractNum w:abstractNumId="16" w15:restartNumberingAfterBreak="0">
    <w:nsid w:val="425909C7"/>
    <w:multiLevelType w:val="hybridMultilevel"/>
    <w:tmpl w:val="AAC85FC2"/>
    <w:lvl w:ilvl="0" w:tplc="A11C452A">
      <w:start w:val="5"/>
      <w:numFmt w:val="bullet"/>
      <w:lvlText w:val="-"/>
      <w:lvlJc w:val="left"/>
      <w:pPr>
        <w:ind w:left="757" w:hanging="360"/>
      </w:pPr>
      <w:rPr>
        <w:rFonts w:ascii="Times New Roman" w:eastAsia="Times New Roman" w:hAnsi="Times New Roman" w:cs="Times New Roman" w:hint="default"/>
      </w:rPr>
    </w:lvl>
    <w:lvl w:ilvl="1" w:tplc="0C0A0003">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17" w15:restartNumberingAfterBreak="0">
    <w:nsid w:val="457D1A0E"/>
    <w:multiLevelType w:val="hybridMultilevel"/>
    <w:tmpl w:val="5F5A932E"/>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088"/>
        </w:tabs>
        <w:ind w:left="2088" w:hanging="360"/>
      </w:pPr>
      <w:rPr>
        <w:rFonts w:ascii="Courier New" w:hAnsi="Courier New" w:cs="Courier New" w:hint="default"/>
      </w:rPr>
    </w:lvl>
    <w:lvl w:ilvl="2" w:tplc="0C0A0005" w:tentative="1">
      <w:start w:val="1"/>
      <w:numFmt w:val="bullet"/>
      <w:lvlText w:val=""/>
      <w:lvlJc w:val="left"/>
      <w:pPr>
        <w:tabs>
          <w:tab w:val="num" w:pos="2808"/>
        </w:tabs>
        <w:ind w:left="2808" w:hanging="360"/>
      </w:pPr>
      <w:rPr>
        <w:rFonts w:ascii="Wingdings" w:hAnsi="Wingdings" w:hint="default"/>
      </w:rPr>
    </w:lvl>
    <w:lvl w:ilvl="3" w:tplc="0C0A0001" w:tentative="1">
      <w:start w:val="1"/>
      <w:numFmt w:val="bullet"/>
      <w:lvlText w:val=""/>
      <w:lvlJc w:val="left"/>
      <w:pPr>
        <w:tabs>
          <w:tab w:val="num" w:pos="3528"/>
        </w:tabs>
        <w:ind w:left="3528" w:hanging="360"/>
      </w:pPr>
      <w:rPr>
        <w:rFonts w:ascii="Symbol" w:hAnsi="Symbol" w:hint="default"/>
      </w:rPr>
    </w:lvl>
    <w:lvl w:ilvl="4" w:tplc="0C0A0003" w:tentative="1">
      <w:start w:val="1"/>
      <w:numFmt w:val="bullet"/>
      <w:lvlText w:val="o"/>
      <w:lvlJc w:val="left"/>
      <w:pPr>
        <w:tabs>
          <w:tab w:val="num" w:pos="4248"/>
        </w:tabs>
        <w:ind w:left="4248" w:hanging="360"/>
      </w:pPr>
      <w:rPr>
        <w:rFonts w:ascii="Courier New" w:hAnsi="Courier New" w:cs="Courier New" w:hint="default"/>
      </w:rPr>
    </w:lvl>
    <w:lvl w:ilvl="5" w:tplc="0C0A0005" w:tentative="1">
      <w:start w:val="1"/>
      <w:numFmt w:val="bullet"/>
      <w:lvlText w:val=""/>
      <w:lvlJc w:val="left"/>
      <w:pPr>
        <w:tabs>
          <w:tab w:val="num" w:pos="4968"/>
        </w:tabs>
        <w:ind w:left="4968" w:hanging="360"/>
      </w:pPr>
      <w:rPr>
        <w:rFonts w:ascii="Wingdings" w:hAnsi="Wingdings" w:hint="default"/>
      </w:rPr>
    </w:lvl>
    <w:lvl w:ilvl="6" w:tplc="0C0A0001" w:tentative="1">
      <w:start w:val="1"/>
      <w:numFmt w:val="bullet"/>
      <w:lvlText w:val=""/>
      <w:lvlJc w:val="left"/>
      <w:pPr>
        <w:tabs>
          <w:tab w:val="num" w:pos="5688"/>
        </w:tabs>
        <w:ind w:left="5688" w:hanging="360"/>
      </w:pPr>
      <w:rPr>
        <w:rFonts w:ascii="Symbol" w:hAnsi="Symbol" w:hint="default"/>
      </w:rPr>
    </w:lvl>
    <w:lvl w:ilvl="7" w:tplc="0C0A0003" w:tentative="1">
      <w:start w:val="1"/>
      <w:numFmt w:val="bullet"/>
      <w:lvlText w:val="o"/>
      <w:lvlJc w:val="left"/>
      <w:pPr>
        <w:tabs>
          <w:tab w:val="num" w:pos="6408"/>
        </w:tabs>
        <w:ind w:left="6408" w:hanging="360"/>
      </w:pPr>
      <w:rPr>
        <w:rFonts w:ascii="Courier New" w:hAnsi="Courier New" w:cs="Courier New" w:hint="default"/>
      </w:rPr>
    </w:lvl>
    <w:lvl w:ilvl="8" w:tplc="0C0A0005" w:tentative="1">
      <w:start w:val="1"/>
      <w:numFmt w:val="bullet"/>
      <w:lvlText w:val=""/>
      <w:lvlJc w:val="left"/>
      <w:pPr>
        <w:tabs>
          <w:tab w:val="num" w:pos="7128"/>
        </w:tabs>
        <w:ind w:left="7128" w:hanging="360"/>
      </w:pPr>
      <w:rPr>
        <w:rFonts w:ascii="Wingdings" w:hAnsi="Wingdings" w:hint="default"/>
      </w:rPr>
    </w:lvl>
  </w:abstractNum>
  <w:abstractNum w:abstractNumId="18" w15:restartNumberingAfterBreak="0">
    <w:nsid w:val="62B873CB"/>
    <w:multiLevelType w:val="hybridMultilevel"/>
    <w:tmpl w:val="08B667E2"/>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9" w15:restartNumberingAfterBreak="0">
    <w:nsid w:val="70844C11"/>
    <w:multiLevelType w:val="hybridMultilevel"/>
    <w:tmpl w:val="7D548FB2"/>
    <w:lvl w:ilvl="0" w:tplc="20F6ED20">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728C3D1E"/>
    <w:multiLevelType w:val="multilevel"/>
    <w:tmpl w:val="987A0226"/>
    <w:lvl w:ilvl="0">
      <w:start w:val="1"/>
      <w:numFmt w:val="decimal"/>
      <w:lvlText w:val="%1"/>
      <w:lvlJc w:val="left"/>
      <w:pPr>
        <w:tabs>
          <w:tab w:val="num" w:pos="1080"/>
        </w:tabs>
        <w:ind w:left="755" w:hanging="35"/>
      </w:pPr>
      <w:rPr>
        <w:rFonts w:hint="default"/>
      </w:rPr>
    </w:lvl>
    <w:lvl w:ilvl="1">
      <w:start w:val="1"/>
      <w:numFmt w:val="decimal"/>
      <w:pStyle w:val="EstiloTtulo2"/>
      <w:lvlText w:val="%1.%2"/>
      <w:lvlJc w:val="left"/>
      <w:pPr>
        <w:tabs>
          <w:tab w:val="num" w:pos="1080"/>
        </w:tabs>
        <w:ind w:left="899" w:hanging="179"/>
      </w:pPr>
      <w:rPr>
        <w:rFonts w:hint="default"/>
      </w:rPr>
    </w:lvl>
    <w:lvl w:ilvl="2">
      <w:start w:val="1"/>
      <w:numFmt w:val="decimal"/>
      <w:lvlText w:val="%1.%2.%3"/>
      <w:lvlJc w:val="left"/>
      <w:pPr>
        <w:tabs>
          <w:tab w:val="num" w:pos="1440"/>
        </w:tabs>
        <w:ind w:left="1043" w:hanging="323"/>
      </w:pPr>
      <w:rPr>
        <w:rFonts w:hint="default"/>
      </w:rPr>
    </w:lvl>
    <w:lvl w:ilvl="3">
      <w:start w:val="1"/>
      <w:numFmt w:val="decimal"/>
      <w:lvlText w:val="%1.%2.%3.%4"/>
      <w:lvlJc w:val="left"/>
      <w:pPr>
        <w:tabs>
          <w:tab w:val="num" w:pos="1187"/>
        </w:tabs>
        <w:ind w:left="1187" w:hanging="864"/>
      </w:pPr>
      <w:rPr>
        <w:rFonts w:hint="default"/>
      </w:rPr>
    </w:lvl>
    <w:lvl w:ilvl="4">
      <w:start w:val="1"/>
      <w:numFmt w:val="decimal"/>
      <w:lvlText w:val="%1.%2.%3.%4.%5"/>
      <w:lvlJc w:val="left"/>
      <w:pPr>
        <w:tabs>
          <w:tab w:val="num" w:pos="1331"/>
        </w:tabs>
        <w:ind w:left="1331" w:hanging="1008"/>
      </w:pPr>
      <w:rPr>
        <w:rFonts w:hint="default"/>
      </w:rPr>
    </w:lvl>
    <w:lvl w:ilvl="5">
      <w:start w:val="1"/>
      <w:numFmt w:val="decimal"/>
      <w:lvlText w:val="%1.%2.%3.%4.%5.%6"/>
      <w:lvlJc w:val="left"/>
      <w:pPr>
        <w:tabs>
          <w:tab w:val="num" w:pos="1475"/>
        </w:tabs>
        <w:ind w:left="1475" w:hanging="1152"/>
      </w:pPr>
      <w:rPr>
        <w:rFonts w:hint="default"/>
      </w:rPr>
    </w:lvl>
    <w:lvl w:ilvl="6">
      <w:start w:val="1"/>
      <w:numFmt w:val="decimal"/>
      <w:lvlText w:val="%1.%2.%3.%4.%5.%6.%7"/>
      <w:lvlJc w:val="left"/>
      <w:pPr>
        <w:tabs>
          <w:tab w:val="num" w:pos="1619"/>
        </w:tabs>
        <w:ind w:left="1619" w:hanging="1296"/>
      </w:pPr>
      <w:rPr>
        <w:rFonts w:hint="default"/>
      </w:rPr>
    </w:lvl>
    <w:lvl w:ilvl="7">
      <w:start w:val="1"/>
      <w:numFmt w:val="decimal"/>
      <w:lvlText w:val="%1.%2.%3.%4.%5.%6.%7.%8"/>
      <w:lvlJc w:val="left"/>
      <w:pPr>
        <w:tabs>
          <w:tab w:val="num" w:pos="1763"/>
        </w:tabs>
        <w:ind w:left="1763" w:hanging="1440"/>
      </w:pPr>
      <w:rPr>
        <w:rFonts w:hint="default"/>
      </w:rPr>
    </w:lvl>
    <w:lvl w:ilvl="8">
      <w:start w:val="1"/>
      <w:numFmt w:val="decimal"/>
      <w:lvlText w:val="%1.%2.%3.%4.%5.%6.%7.%8.%9"/>
      <w:lvlJc w:val="left"/>
      <w:pPr>
        <w:tabs>
          <w:tab w:val="num" w:pos="1907"/>
        </w:tabs>
        <w:ind w:left="1907" w:hanging="1584"/>
      </w:pPr>
      <w:rPr>
        <w:rFonts w:hint="default"/>
      </w:rPr>
    </w:lvl>
  </w:abstractNum>
  <w:num w:numId="1">
    <w:abstractNumId w:val="3"/>
  </w:num>
  <w:num w:numId="2">
    <w:abstractNumId w:val="10"/>
  </w:num>
  <w:num w:numId="3">
    <w:abstractNumId w:val="20"/>
  </w:num>
  <w:num w:numId="4">
    <w:abstractNumId w:val="13"/>
  </w:num>
  <w:num w:numId="5">
    <w:abstractNumId w:val="17"/>
  </w:num>
  <w:num w:numId="6">
    <w:abstractNumId w:val="18"/>
  </w:num>
  <w:num w:numId="7">
    <w:abstractNumId w:val="19"/>
  </w:num>
  <w:num w:numId="8">
    <w:abstractNumId w:val="11"/>
  </w:num>
  <w:num w:numId="9">
    <w:abstractNumId w:val="12"/>
  </w:num>
  <w:num w:numId="10">
    <w:abstractNumId w:val="15"/>
  </w:num>
  <w:num w:numId="11">
    <w:abstractNumId w:val="16"/>
  </w:num>
  <w:num w:numId="12">
    <w:abstractNumId w:val="10"/>
  </w:num>
  <w:num w:numId="13">
    <w:abstractNumId w:val="10"/>
  </w:num>
  <w:num w:numId="14">
    <w:abstractNumId w:val="10"/>
  </w:num>
  <w:num w:numId="15">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03733B"/>
    <w:rsid w:val="00017A2F"/>
    <w:rsid w:val="00034237"/>
    <w:rsid w:val="00036B00"/>
    <w:rsid w:val="0003733B"/>
    <w:rsid w:val="00042B8C"/>
    <w:rsid w:val="00044959"/>
    <w:rsid w:val="0004670B"/>
    <w:rsid w:val="000576F0"/>
    <w:rsid w:val="0006729A"/>
    <w:rsid w:val="0006736B"/>
    <w:rsid w:val="000716D6"/>
    <w:rsid w:val="00073F28"/>
    <w:rsid w:val="0008170D"/>
    <w:rsid w:val="00083E39"/>
    <w:rsid w:val="00084731"/>
    <w:rsid w:val="00085402"/>
    <w:rsid w:val="000A2A37"/>
    <w:rsid w:val="000C046E"/>
    <w:rsid w:val="000C2395"/>
    <w:rsid w:val="000C40CD"/>
    <w:rsid w:val="000D3790"/>
    <w:rsid w:val="000D6D5B"/>
    <w:rsid w:val="000E1BAF"/>
    <w:rsid w:val="000F185A"/>
    <w:rsid w:val="000F5DE6"/>
    <w:rsid w:val="00106CD2"/>
    <w:rsid w:val="001162E9"/>
    <w:rsid w:val="00122138"/>
    <w:rsid w:val="00136141"/>
    <w:rsid w:val="00137F82"/>
    <w:rsid w:val="00145D3E"/>
    <w:rsid w:val="00155D43"/>
    <w:rsid w:val="00155E90"/>
    <w:rsid w:val="001754EC"/>
    <w:rsid w:val="00177896"/>
    <w:rsid w:val="0019267C"/>
    <w:rsid w:val="001979BA"/>
    <w:rsid w:val="001A7F73"/>
    <w:rsid w:val="001B203E"/>
    <w:rsid w:val="001B5FAE"/>
    <w:rsid w:val="001C653C"/>
    <w:rsid w:val="001D4BC7"/>
    <w:rsid w:val="001D4C36"/>
    <w:rsid w:val="001D56F3"/>
    <w:rsid w:val="001E3551"/>
    <w:rsid w:val="001E4B71"/>
    <w:rsid w:val="001E5B09"/>
    <w:rsid w:val="00203615"/>
    <w:rsid w:val="00204E20"/>
    <w:rsid w:val="0022066E"/>
    <w:rsid w:val="00232FD0"/>
    <w:rsid w:val="002400EE"/>
    <w:rsid w:val="00245E18"/>
    <w:rsid w:val="00251044"/>
    <w:rsid w:val="00251C6A"/>
    <w:rsid w:val="0025747B"/>
    <w:rsid w:val="002646D8"/>
    <w:rsid w:val="002656C4"/>
    <w:rsid w:val="00272BF9"/>
    <w:rsid w:val="00274FFF"/>
    <w:rsid w:val="002869D6"/>
    <w:rsid w:val="00297178"/>
    <w:rsid w:val="002C55D2"/>
    <w:rsid w:val="002D1B04"/>
    <w:rsid w:val="002D6B6A"/>
    <w:rsid w:val="002E0E29"/>
    <w:rsid w:val="002E364E"/>
    <w:rsid w:val="002E6C1E"/>
    <w:rsid w:val="00302B31"/>
    <w:rsid w:val="00335A93"/>
    <w:rsid w:val="00355B61"/>
    <w:rsid w:val="003565D9"/>
    <w:rsid w:val="00372D47"/>
    <w:rsid w:val="003858D6"/>
    <w:rsid w:val="003B178B"/>
    <w:rsid w:val="003C0262"/>
    <w:rsid w:val="003C1821"/>
    <w:rsid w:val="003C51AD"/>
    <w:rsid w:val="003E1FA9"/>
    <w:rsid w:val="003E2F0F"/>
    <w:rsid w:val="003E3C03"/>
    <w:rsid w:val="003F0413"/>
    <w:rsid w:val="003F27B6"/>
    <w:rsid w:val="00420DAC"/>
    <w:rsid w:val="004271F5"/>
    <w:rsid w:val="00427709"/>
    <w:rsid w:val="004442E6"/>
    <w:rsid w:val="0045135B"/>
    <w:rsid w:val="00452615"/>
    <w:rsid w:val="00453D13"/>
    <w:rsid w:val="004569C4"/>
    <w:rsid w:val="00460B33"/>
    <w:rsid w:val="00465228"/>
    <w:rsid w:val="00470DCB"/>
    <w:rsid w:val="00475999"/>
    <w:rsid w:val="0048047B"/>
    <w:rsid w:val="004A07E0"/>
    <w:rsid w:val="004A0E46"/>
    <w:rsid w:val="0051757B"/>
    <w:rsid w:val="00517585"/>
    <w:rsid w:val="00526EDB"/>
    <w:rsid w:val="00533C0B"/>
    <w:rsid w:val="0054169D"/>
    <w:rsid w:val="005445D8"/>
    <w:rsid w:val="00563C6F"/>
    <w:rsid w:val="005641D0"/>
    <w:rsid w:val="00585CF8"/>
    <w:rsid w:val="00586115"/>
    <w:rsid w:val="00596BA6"/>
    <w:rsid w:val="00597742"/>
    <w:rsid w:val="005A2F0F"/>
    <w:rsid w:val="005A3661"/>
    <w:rsid w:val="005A74B9"/>
    <w:rsid w:val="005B3183"/>
    <w:rsid w:val="005B67D6"/>
    <w:rsid w:val="005C689C"/>
    <w:rsid w:val="005D0F79"/>
    <w:rsid w:val="005D270E"/>
    <w:rsid w:val="005E26EA"/>
    <w:rsid w:val="005F228F"/>
    <w:rsid w:val="005F2594"/>
    <w:rsid w:val="005F32D5"/>
    <w:rsid w:val="005F6795"/>
    <w:rsid w:val="00602CAE"/>
    <w:rsid w:val="006071DA"/>
    <w:rsid w:val="006225C9"/>
    <w:rsid w:val="006309F8"/>
    <w:rsid w:val="00632A17"/>
    <w:rsid w:val="0064391B"/>
    <w:rsid w:val="00660444"/>
    <w:rsid w:val="00682DA0"/>
    <w:rsid w:val="00686486"/>
    <w:rsid w:val="006A0927"/>
    <w:rsid w:val="006A76FA"/>
    <w:rsid w:val="006C0371"/>
    <w:rsid w:val="006C45DF"/>
    <w:rsid w:val="006E03C3"/>
    <w:rsid w:val="006F0845"/>
    <w:rsid w:val="006F1ABF"/>
    <w:rsid w:val="0070458B"/>
    <w:rsid w:val="00710127"/>
    <w:rsid w:val="00713894"/>
    <w:rsid w:val="00724E61"/>
    <w:rsid w:val="00736601"/>
    <w:rsid w:val="00781556"/>
    <w:rsid w:val="0078526C"/>
    <w:rsid w:val="00792913"/>
    <w:rsid w:val="007B006F"/>
    <w:rsid w:val="007E5E38"/>
    <w:rsid w:val="008112D2"/>
    <w:rsid w:val="008231ED"/>
    <w:rsid w:val="00825F8D"/>
    <w:rsid w:val="008269F9"/>
    <w:rsid w:val="00832F41"/>
    <w:rsid w:val="00834B2A"/>
    <w:rsid w:val="00837E33"/>
    <w:rsid w:val="0084108E"/>
    <w:rsid w:val="00852B67"/>
    <w:rsid w:val="008547EF"/>
    <w:rsid w:val="008549B9"/>
    <w:rsid w:val="00855BEE"/>
    <w:rsid w:val="00864BDA"/>
    <w:rsid w:val="0086537A"/>
    <w:rsid w:val="00865D7C"/>
    <w:rsid w:val="00892B49"/>
    <w:rsid w:val="008B00F6"/>
    <w:rsid w:val="008B39DB"/>
    <w:rsid w:val="008B75DB"/>
    <w:rsid w:val="008C4545"/>
    <w:rsid w:val="008C5684"/>
    <w:rsid w:val="008D1893"/>
    <w:rsid w:val="008D351F"/>
    <w:rsid w:val="008E0BA3"/>
    <w:rsid w:val="008E1671"/>
    <w:rsid w:val="008E1A52"/>
    <w:rsid w:val="008F0BDF"/>
    <w:rsid w:val="00903A44"/>
    <w:rsid w:val="0091462C"/>
    <w:rsid w:val="009156AF"/>
    <w:rsid w:val="00925BF1"/>
    <w:rsid w:val="009277CF"/>
    <w:rsid w:val="00927FBA"/>
    <w:rsid w:val="00933C8B"/>
    <w:rsid w:val="00937042"/>
    <w:rsid w:val="00937756"/>
    <w:rsid w:val="00944E0F"/>
    <w:rsid w:val="00952437"/>
    <w:rsid w:val="0096316E"/>
    <w:rsid w:val="0096510F"/>
    <w:rsid w:val="00971AC8"/>
    <w:rsid w:val="009A3A44"/>
    <w:rsid w:val="009A5714"/>
    <w:rsid w:val="009B0BDC"/>
    <w:rsid w:val="009B1917"/>
    <w:rsid w:val="009B1DDC"/>
    <w:rsid w:val="009B5245"/>
    <w:rsid w:val="009D6EEE"/>
    <w:rsid w:val="009E0422"/>
    <w:rsid w:val="009F19FD"/>
    <w:rsid w:val="009F4E39"/>
    <w:rsid w:val="00A02D74"/>
    <w:rsid w:val="00A07527"/>
    <w:rsid w:val="00A11C6C"/>
    <w:rsid w:val="00A21E01"/>
    <w:rsid w:val="00A222B7"/>
    <w:rsid w:val="00A224E7"/>
    <w:rsid w:val="00A2655B"/>
    <w:rsid w:val="00A30F21"/>
    <w:rsid w:val="00A32203"/>
    <w:rsid w:val="00A55A79"/>
    <w:rsid w:val="00A576BF"/>
    <w:rsid w:val="00A621CB"/>
    <w:rsid w:val="00A70CFB"/>
    <w:rsid w:val="00A7627A"/>
    <w:rsid w:val="00A87B77"/>
    <w:rsid w:val="00A94443"/>
    <w:rsid w:val="00A97895"/>
    <w:rsid w:val="00AA5445"/>
    <w:rsid w:val="00AA5594"/>
    <w:rsid w:val="00AB1EC7"/>
    <w:rsid w:val="00AB6D8D"/>
    <w:rsid w:val="00AC7D71"/>
    <w:rsid w:val="00AD563B"/>
    <w:rsid w:val="00B02173"/>
    <w:rsid w:val="00B060B5"/>
    <w:rsid w:val="00B308CD"/>
    <w:rsid w:val="00B30EA2"/>
    <w:rsid w:val="00B3427E"/>
    <w:rsid w:val="00B6466D"/>
    <w:rsid w:val="00B72E51"/>
    <w:rsid w:val="00B8429E"/>
    <w:rsid w:val="00B843A3"/>
    <w:rsid w:val="00B86DE4"/>
    <w:rsid w:val="00BA4DB1"/>
    <w:rsid w:val="00BA5E78"/>
    <w:rsid w:val="00BD20C9"/>
    <w:rsid w:val="00BE01EC"/>
    <w:rsid w:val="00C06F54"/>
    <w:rsid w:val="00C1755B"/>
    <w:rsid w:val="00C27370"/>
    <w:rsid w:val="00C366BD"/>
    <w:rsid w:val="00C41022"/>
    <w:rsid w:val="00C46E70"/>
    <w:rsid w:val="00C53B04"/>
    <w:rsid w:val="00C83EF4"/>
    <w:rsid w:val="00C86C61"/>
    <w:rsid w:val="00CC3A2D"/>
    <w:rsid w:val="00CE5264"/>
    <w:rsid w:val="00CE7154"/>
    <w:rsid w:val="00CF7102"/>
    <w:rsid w:val="00D023DC"/>
    <w:rsid w:val="00D17F0A"/>
    <w:rsid w:val="00D17FA9"/>
    <w:rsid w:val="00D23D17"/>
    <w:rsid w:val="00D32A02"/>
    <w:rsid w:val="00D33ED7"/>
    <w:rsid w:val="00D402D4"/>
    <w:rsid w:val="00D406B8"/>
    <w:rsid w:val="00D43DD0"/>
    <w:rsid w:val="00D44E45"/>
    <w:rsid w:val="00D4617A"/>
    <w:rsid w:val="00D611D7"/>
    <w:rsid w:val="00D75D1D"/>
    <w:rsid w:val="00D814A5"/>
    <w:rsid w:val="00D83C62"/>
    <w:rsid w:val="00D86067"/>
    <w:rsid w:val="00D94F5D"/>
    <w:rsid w:val="00DA6392"/>
    <w:rsid w:val="00DB04E6"/>
    <w:rsid w:val="00DB4603"/>
    <w:rsid w:val="00DB48F0"/>
    <w:rsid w:val="00DC0D6A"/>
    <w:rsid w:val="00DC25DC"/>
    <w:rsid w:val="00DD190A"/>
    <w:rsid w:val="00DE61AA"/>
    <w:rsid w:val="00DE6330"/>
    <w:rsid w:val="00E07587"/>
    <w:rsid w:val="00E205AD"/>
    <w:rsid w:val="00E22104"/>
    <w:rsid w:val="00E54D5D"/>
    <w:rsid w:val="00E55A44"/>
    <w:rsid w:val="00E62A55"/>
    <w:rsid w:val="00E67711"/>
    <w:rsid w:val="00E72A32"/>
    <w:rsid w:val="00E84F3E"/>
    <w:rsid w:val="00E85814"/>
    <w:rsid w:val="00E925AB"/>
    <w:rsid w:val="00E97BDC"/>
    <w:rsid w:val="00E97FA0"/>
    <w:rsid w:val="00EB14C7"/>
    <w:rsid w:val="00EB298F"/>
    <w:rsid w:val="00EB75F8"/>
    <w:rsid w:val="00EC42A8"/>
    <w:rsid w:val="00EC4E7E"/>
    <w:rsid w:val="00EE2A02"/>
    <w:rsid w:val="00EF1085"/>
    <w:rsid w:val="00F061FA"/>
    <w:rsid w:val="00F11973"/>
    <w:rsid w:val="00F2188F"/>
    <w:rsid w:val="00F227A0"/>
    <w:rsid w:val="00F23B4F"/>
    <w:rsid w:val="00F52C38"/>
    <w:rsid w:val="00F572CF"/>
    <w:rsid w:val="00F64DBE"/>
    <w:rsid w:val="00F96FF0"/>
    <w:rsid w:val="00FA5A28"/>
    <w:rsid w:val="00FB7970"/>
    <w:rsid w:val="00FC7241"/>
    <w:rsid w:val="00FC77CC"/>
    <w:rsid w:val="00FD630A"/>
    <w:rsid w:val="00FF25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8F8CD"/>
  <w15:docId w15:val="{02FFC9CA-992D-6C4D-8C45-3827FEDA8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CF8"/>
    <w:pPr>
      <w:suppressAutoHyphens/>
    </w:pPr>
    <w:rPr>
      <w:sz w:val="24"/>
      <w:szCs w:val="24"/>
      <w:lang w:eastAsia="ar-SA"/>
    </w:rPr>
  </w:style>
  <w:style w:type="paragraph" w:styleId="Ttulo1">
    <w:name w:val="heading 1"/>
    <w:basedOn w:val="Normal"/>
    <w:next w:val="Normal"/>
    <w:autoRedefine/>
    <w:qFormat/>
    <w:rsid w:val="008E1A52"/>
    <w:pPr>
      <w:keepNext/>
      <w:numPr>
        <w:numId w:val="15"/>
      </w:numPr>
      <w:spacing w:before="480" w:after="240"/>
      <w:ind w:right="-567"/>
      <w:outlineLvl w:val="0"/>
    </w:pPr>
    <w:rPr>
      <w:rFonts w:ascii="Arial" w:hAnsi="Arial" w:cs="Arial"/>
      <w:b/>
      <w:bCs/>
      <w:kern w:val="1"/>
      <w:sz w:val="32"/>
      <w:szCs w:val="32"/>
    </w:rPr>
  </w:style>
  <w:style w:type="paragraph" w:styleId="Ttulo2">
    <w:name w:val="heading 2"/>
    <w:basedOn w:val="Normal"/>
    <w:next w:val="Normal"/>
    <w:qFormat/>
    <w:rsid w:val="005D270E"/>
    <w:pPr>
      <w:keepNext/>
      <w:jc w:val="center"/>
      <w:outlineLvl w:val="1"/>
    </w:pPr>
    <w:rPr>
      <w:b/>
      <w:bCs/>
    </w:rPr>
  </w:style>
  <w:style w:type="paragraph" w:styleId="Ttulo3">
    <w:name w:val="heading 3"/>
    <w:basedOn w:val="Normal"/>
    <w:next w:val="Normal"/>
    <w:qFormat/>
    <w:rsid w:val="005D270E"/>
    <w:pPr>
      <w:keepNext/>
      <w:spacing w:before="240" w:after="60"/>
      <w:outlineLvl w:val="2"/>
    </w:pPr>
    <w:rPr>
      <w:rFonts w:ascii="Arial" w:hAnsi="Arial" w:cs="Arial"/>
      <w:b/>
      <w:bCs/>
      <w:sz w:val="26"/>
      <w:szCs w:val="26"/>
    </w:rPr>
  </w:style>
  <w:style w:type="paragraph" w:styleId="Ttulo4">
    <w:name w:val="heading 4"/>
    <w:basedOn w:val="Normal"/>
    <w:next w:val="Normal"/>
    <w:qFormat/>
    <w:rsid w:val="005D270E"/>
    <w:pPr>
      <w:keepNext/>
      <w:spacing w:before="240" w:after="60"/>
      <w:outlineLvl w:val="3"/>
    </w:pPr>
    <w:rPr>
      <w:b/>
      <w:bCs/>
      <w:sz w:val="28"/>
      <w:szCs w:val="28"/>
    </w:rPr>
  </w:style>
  <w:style w:type="paragraph" w:styleId="Ttulo5">
    <w:name w:val="heading 5"/>
    <w:basedOn w:val="Normal"/>
    <w:next w:val="Normal"/>
    <w:qFormat/>
    <w:rsid w:val="005D270E"/>
    <w:pPr>
      <w:spacing w:before="240" w:after="60"/>
      <w:outlineLvl w:val="4"/>
    </w:pPr>
    <w:rPr>
      <w:b/>
      <w:bCs/>
      <w:i/>
      <w:iCs/>
      <w:sz w:val="26"/>
      <w:szCs w:val="26"/>
    </w:rPr>
  </w:style>
  <w:style w:type="paragraph" w:styleId="Ttulo6">
    <w:name w:val="heading 6"/>
    <w:basedOn w:val="Normal"/>
    <w:next w:val="Normal"/>
    <w:qFormat/>
    <w:rsid w:val="005D270E"/>
    <w:pPr>
      <w:spacing w:before="240" w:after="60"/>
      <w:outlineLvl w:val="5"/>
    </w:pPr>
    <w:rPr>
      <w:b/>
      <w:bCs/>
      <w:sz w:val="22"/>
      <w:szCs w:val="22"/>
    </w:rPr>
  </w:style>
  <w:style w:type="paragraph" w:styleId="Ttulo7">
    <w:name w:val="heading 7"/>
    <w:basedOn w:val="Normal"/>
    <w:next w:val="Normal"/>
    <w:qFormat/>
    <w:rsid w:val="005D270E"/>
    <w:pPr>
      <w:spacing w:before="240" w:after="60"/>
      <w:outlineLvl w:val="6"/>
    </w:pPr>
  </w:style>
  <w:style w:type="paragraph" w:styleId="Ttulo8">
    <w:name w:val="heading 8"/>
    <w:basedOn w:val="Normal"/>
    <w:next w:val="Normal"/>
    <w:qFormat/>
    <w:rsid w:val="005D270E"/>
    <w:pPr>
      <w:spacing w:before="240" w:after="60"/>
      <w:outlineLvl w:val="7"/>
    </w:pPr>
    <w:rPr>
      <w:i/>
      <w:iCs/>
    </w:rPr>
  </w:style>
  <w:style w:type="paragraph" w:styleId="Ttulo9">
    <w:name w:val="heading 9"/>
    <w:basedOn w:val="Normal"/>
    <w:next w:val="Normal"/>
    <w:qFormat/>
    <w:rsid w:val="005D270E"/>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585CF8"/>
    <w:rPr>
      <w:b w:val="0"/>
      <w:i w:val="0"/>
    </w:rPr>
  </w:style>
  <w:style w:type="character" w:customStyle="1" w:styleId="WW8Num2z0">
    <w:name w:val="WW8Num2z0"/>
    <w:rsid w:val="00585CF8"/>
    <w:rPr>
      <w:b w:val="0"/>
      <w:i w:val="0"/>
    </w:rPr>
  </w:style>
  <w:style w:type="character" w:customStyle="1" w:styleId="WW8Num3z0">
    <w:name w:val="WW8Num3z0"/>
    <w:rsid w:val="00585CF8"/>
    <w:rPr>
      <w:b w:val="0"/>
      <w:i w:val="0"/>
    </w:rPr>
  </w:style>
  <w:style w:type="character" w:customStyle="1" w:styleId="WW8Num4z1">
    <w:name w:val="WW8Num4z1"/>
    <w:rsid w:val="00585CF8"/>
    <w:rPr>
      <w:rFonts w:ascii="Symbol" w:hAnsi="Symbol"/>
    </w:rPr>
  </w:style>
  <w:style w:type="character" w:customStyle="1" w:styleId="WW8Num5z0">
    <w:name w:val="WW8Num5z0"/>
    <w:rsid w:val="00585CF8"/>
    <w:rPr>
      <w:b w:val="0"/>
      <w:i w:val="0"/>
    </w:rPr>
  </w:style>
  <w:style w:type="character" w:customStyle="1" w:styleId="WW8Num5z2">
    <w:name w:val="WW8Num5z2"/>
    <w:rsid w:val="00585CF8"/>
    <w:rPr>
      <w:rFonts w:ascii="Symbol" w:hAnsi="Symbol"/>
    </w:rPr>
  </w:style>
  <w:style w:type="character" w:customStyle="1" w:styleId="WW8Num6z0">
    <w:name w:val="WW8Num6z0"/>
    <w:rsid w:val="00585CF8"/>
    <w:rPr>
      <w:b w:val="0"/>
      <w:i w:val="0"/>
    </w:rPr>
  </w:style>
  <w:style w:type="character" w:customStyle="1" w:styleId="WW8Num6z1">
    <w:name w:val="WW8Num6z1"/>
    <w:rsid w:val="00585CF8"/>
    <w:rPr>
      <w:rFonts w:ascii="Courier New" w:hAnsi="Courier New"/>
    </w:rPr>
  </w:style>
  <w:style w:type="character" w:customStyle="1" w:styleId="WW8Num6z2">
    <w:name w:val="WW8Num6z2"/>
    <w:rsid w:val="00585CF8"/>
    <w:rPr>
      <w:rFonts w:ascii="Wingdings" w:hAnsi="Wingdings"/>
    </w:rPr>
  </w:style>
  <w:style w:type="character" w:customStyle="1" w:styleId="WW8Num6z3">
    <w:name w:val="WW8Num6z3"/>
    <w:rsid w:val="00585CF8"/>
    <w:rPr>
      <w:rFonts w:ascii="Symbol" w:hAnsi="Symbol"/>
    </w:rPr>
  </w:style>
  <w:style w:type="character" w:customStyle="1" w:styleId="WW8Num7z2">
    <w:name w:val="WW8Num7z2"/>
    <w:rsid w:val="00585CF8"/>
    <w:rPr>
      <w:rFonts w:ascii="Symbol" w:hAnsi="Symbol"/>
    </w:rPr>
  </w:style>
  <w:style w:type="character" w:customStyle="1" w:styleId="WW8Num8z0">
    <w:name w:val="WW8Num8z0"/>
    <w:rsid w:val="00585CF8"/>
    <w:rPr>
      <w:rFonts w:ascii="Symbol" w:hAnsi="Symbol"/>
    </w:rPr>
  </w:style>
  <w:style w:type="character" w:customStyle="1" w:styleId="WW8Num8z1">
    <w:name w:val="WW8Num8z1"/>
    <w:rsid w:val="00585CF8"/>
    <w:rPr>
      <w:rFonts w:ascii="Courier New" w:hAnsi="Courier New"/>
    </w:rPr>
  </w:style>
  <w:style w:type="character" w:customStyle="1" w:styleId="WW8Num8z2">
    <w:name w:val="WW8Num8z2"/>
    <w:rsid w:val="00585CF8"/>
    <w:rPr>
      <w:rFonts w:ascii="Wingdings" w:hAnsi="Wingdings"/>
    </w:rPr>
  </w:style>
  <w:style w:type="character" w:customStyle="1" w:styleId="WW8Num11z1">
    <w:name w:val="WW8Num11z1"/>
    <w:rsid w:val="00585CF8"/>
    <w:rPr>
      <w:b w:val="0"/>
      <w:i w:val="0"/>
    </w:rPr>
  </w:style>
  <w:style w:type="character" w:customStyle="1" w:styleId="WW8Num11z2">
    <w:name w:val="WW8Num11z2"/>
    <w:rsid w:val="00585CF8"/>
    <w:rPr>
      <w:rFonts w:ascii="Symbol" w:hAnsi="Symbol"/>
    </w:rPr>
  </w:style>
  <w:style w:type="character" w:customStyle="1" w:styleId="WW8Num13z0">
    <w:name w:val="WW8Num13z0"/>
    <w:rsid w:val="00585CF8"/>
    <w:rPr>
      <w:rFonts w:ascii="Symbol" w:hAnsi="Symbol"/>
    </w:rPr>
  </w:style>
  <w:style w:type="character" w:customStyle="1" w:styleId="WW8Num13z1">
    <w:name w:val="WW8Num13z1"/>
    <w:rsid w:val="00585CF8"/>
    <w:rPr>
      <w:rFonts w:ascii="Courier New" w:hAnsi="Courier New"/>
    </w:rPr>
  </w:style>
  <w:style w:type="character" w:customStyle="1" w:styleId="WW8Num13z2">
    <w:name w:val="WW8Num13z2"/>
    <w:rsid w:val="00585CF8"/>
    <w:rPr>
      <w:rFonts w:ascii="Wingdings" w:hAnsi="Wingdings"/>
    </w:rPr>
  </w:style>
  <w:style w:type="character" w:customStyle="1" w:styleId="WW8Num14z0">
    <w:name w:val="WW8Num14z0"/>
    <w:rsid w:val="00585CF8"/>
    <w:rPr>
      <w:rFonts w:ascii="Symbol" w:hAnsi="Symbol"/>
    </w:rPr>
  </w:style>
  <w:style w:type="character" w:customStyle="1" w:styleId="WW8Num14z1">
    <w:name w:val="WW8Num14z1"/>
    <w:rsid w:val="00585CF8"/>
    <w:rPr>
      <w:rFonts w:ascii="Courier New" w:hAnsi="Courier New"/>
    </w:rPr>
  </w:style>
  <w:style w:type="character" w:customStyle="1" w:styleId="WW8Num14z2">
    <w:name w:val="WW8Num14z2"/>
    <w:rsid w:val="00585CF8"/>
    <w:rPr>
      <w:rFonts w:ascii="Wingdings" w:hAnsi="Wingdings"/>
    </w:rPr>
  </w:style>
  <w:style w:type="character" w:customStyle="1" w:styleId="WW8Num15z0">
    <w:name w:val="WW8Num15z0"/>
    <w:rsid w:val="00585CF8"/>
    <w:rPr>
      <w:b w:val="0"/>
      <w:i w:val="0"/>
    </w:rPr>
  </w:style>
  <w:style w:type="character" w:customStyle="1" w:styleId="WW8Num15z1">
    <w:name w:val="WW8Num15z1"/>
    <w:rsid w:val="00585CF8"/>
    <w:rPr>
      <w:rFonts w:ascii="Courier New" w:hAnsi="Courier New"/>
    </w:rPr>
  </w:style>
  <w:style w:type="character" w:customStyle="1" w:styleId="WW8Num15z2">
    <w:name w:val="WW8Num15z2"/>
    <w:rsid w:val="00585CF8"/>
    <w:rPr>
      <w:rFonts w:ascii="Wingdings" w:hAnsi="Wingdings"/>
    </w:rPr>
  </w:style>
  <w:style w:type="character" w:customStyle="1" w:styleId="WW8Num15z3">
    <w:name w:val="WW8Num15z3"/>
    <w:rsid w:val="00585CF8"/>
    <w:rPr>
      <w:rFonts w:ascii="Symbol" w:hAnsi="Symbol"/>
    </w:rPr>
  </w:style>
  <w:style w:type="character" w:customStyle="1" w:styleId="WW8Num16z0">
    <w:name w:val="WW8Num16z0"/>
    <w:rsid w:val="00585CF8"/>
    <w:rPr>
      <w:b w:val="0"/>
      <w:i w:val="0"/>
    </w:rPr>
  </w:style>
  <w:style w:type="character" w:customStyle="1" w:styleId="WW8Num16z2">
    <w:name w:val="WW8Num16z2"/>
    <w:rsid w:val="00585CF8"/>
    <w:rPr>
      <w:rFonts w:ascii="Symbol" w:hAnsi="Symbol"/>
    </w:rPr>
  </w:style>
  <w:style w:type="character" w:customStyle="1" w:styleId="WW8Num19z0">
    <w:name w:val="WW8Num19z0"/>
    <w:rsid w:val="00585CF8"/>
    <w:rPr>
      <w:rFonts w:ascii="Symbol" w:hAnsi="Symbol"/>
    </w:rPr>
  </w:style>
  <w:style w:type="character" w:customStyle="1" w:styleId="WW8Num21z0">
    <w:name w:val="WW8Num21z0"/>
    <w:rsid w:val="00585CF8"/>
    <w:rPr>
      <w:b w:val="0"/>
      <w:i w:val="0"/>
    </w:rPr>
  </w:style>
  <w:style w:type="character" w:customStyle="1" w:styleId="WW8Num21z1">
    <w:name w:val="WW8Num21z1"/>
    <w:rsid w:val="00585CF8"/>
    <w:rPr>
      <w:rFonts w:ascii="Courier New" w:hAnsi="Courier New"/>
    </w:rPr>
  </w:style>
  <w:style w:type="character" w:customStyle="1" w:styleId="WW8Num21z2">
    <w:name w:val="WW8Num21z2"/>
    <w:rsid w:val="00585CF8"/>
    <w:rPr>
      <w:rFonts w:ascii="Wingdings" w:hAnsi="Wingdings"/>
    </w:rPr>
  </w:style>
  <w:style w:type="character" w:customStyle="1" w:styleId="WW8Num21z3">
    <w:name w:val="WW8Num21z3"/>
    <w:rsid w:val="00585CF8"/>
    <w:rPr>
      <w:rFonts w:ascii="Symbol" w:hAnsi="Symbol"/>
    </w:rPr>
  </w:style>
  <w:style w:type="character" w:customStyle="1" w:styleId="WW8Num22z0">
    <w:name w:val="WW8Num22z0"/>
    <w:rsid w:val="00585CF8"/>
    <w:rPr>
      <w:b w:val="0"/>
      <w:i w:val="0"/>
    </w:rPr>
  </w:style>
  <w:style w:type="character" w:customStyle="1" w:styleId="WW8Num23z0">
    <w:name w:val="WW8Num23z0"/>
    <w:rsid w:val="00585CF8"/>
    <w:rPr>
      <w:b w:val="0"/>
      <w:i w:val="0"/>
    </w:rPr>
  </w:style>
  <w:style w:type="character" w:customStyle="1" w:styleId="WW8Num23z1">
    <w:name w:val="WW8Num23z1"/>
    <w:rsid w:val="00585CF8"/>
    <w:rPr>
      <w:rFonts w:ascii="Courier New" w:hAnsi="Courier New"/>
    </w:rPr>
  </w:style>
  <w:style w:type="character" w:customStyle="1" w:styleId="WW8Num23z2">
    <w:name w:val="WW8Num23z2"/>
    <w:rsid w:val="00585CF8"/>
    <w:rPr>
      <w:rFonts w:ascii="Wingdings" w:hAnsi="Wingdings"/>
    </w:rPr>
  </w:style>
  <w:style w:type="character" w:customStyle="1" w:styleId="WW8Num23z3">
    <w:name w:val="WW8Num23z3"/>
    <w:rsid w:val="00585CF8"/>
    <w:rPr>
      <w:rFonts w:ascii="Symbol" w:hAnsi="Symbol"/>
    </w:rPr>
  </w:style>
  <w:style w:type="character" w:customStyle="1" w:styleId="WW8Num24z0">
    <w:name w:val="WW8Num24z0"/>
    <w:rsid w:val="00585CF8"/>
    <w:rPr>
      <w:rFonts w:ascii="Symbol" w:hAnsi="Symbol"/>
    </w:rPr>
  </w:style>
  <w:style w:type="character" w:customStyle="1" w:styleId="WW8Num24z1">
    <w:name w:val="WW8Num24z1"/>
    <w:rsid w:val="00585CF8"/>
    <w:rPr>
      <w:rFonts w:ascii="Courier New" w:hAnsi="Courier New"/>
    </w:rPr>
  </w:style>
  <w:style w:type="character" w:customStyle="1" w:styleId="WW8Num24z2">
    <w:name w:val="WW8Num24z2"/>
    <w:rsid w:val="00585CF8"/>
    <w:rPr>
      <w:rFonts w:ascii="Wingdings" w:hAnsi="Wingdings"/>
    </w:rPr>
  </w:style>
  <w:style w:type="character" w:customStyle="1" w:styleId="WW8Num25z0">
    <w:name w:val="WW8Num25z0"/>
    <w:rsid w:val="00585CF8"/>
    <w:rPr>
      <w:b w:val="0"/>
      <w:i w:val="0"/>
    </w:rPr>
  </w:style>
  <w:style w:type="character" w:customStyle="1" w:styleId="WW8Num25z1">
    <w:name w:val="WW8Num25z1"/>
    <w:rsid w:val="00585CF8"/>
    <w:rPr>
      <w:rFonts w:ascii="Courier New" w:hAnsi="Courier New"/>
    </w:rPr>
  </w:style>
  <w:style w:type="character" w:customStyle="1" w:styleId="WW8Num25z2">
    <w:name w:val="WW8Num25z2"/>
    <w:rsid w:val="00585CF8"/>
    <w:rPr>
      <w:rFonts w:ascii="Wingdings" w:hAnsi="Wingdings"/>
    </w:rPr>
  </w:style>
  <w:style w:type="character" w:customStyle="1" w:styleId="WW8Num25z3">
    <w:name w:val="WW8Num25z3"/>
    <w:rsid w:val="00585CF8"/>
    <w:rPr>
      <w:rFonts w:ascii="Symbol" w:hAnsi="Symbol"/>
    </w:rPr>
  </w:style>
  <w:style w:type="character" w:customStyle="1" w:styleId="WW8Num26z2">
    <w:name w:val="WW8Num26z2"/>
    <w:rsid w:val="00585CF8"/>
    <w:rPr>
      <w:rFonts w:ascii="Symbol" w:hAnsi="Symbol"/>
    </w:rPr>
  </w:style>
  <w:style w:type="character" w:customStyle="1" w:styleId="WW8Num29z0">
    <w:name w:val="WW8Num29z0"/>
    <w:rsid w:val="00585CF8"/>
    <w:rPr>
      <w:b w:val="0"/>
      <w:i w:val="0"/>
    </w:rPr>
  </w:style>
  <w:style w:type="character" w:customStyle="1" w:styleId="WW8Num29z1">
    <w:name w:val="WW8Num29z1"/>
    <w:rsid w:val="00585CF8"/>
    <w:rPr>
      <w:rFonts w:ascii="Courier New" w:hAnsi="Courier New"/>
    </w:rPr>
  </w:style>
  <w:style w:type="character" w:customStyle="1" w:styleId="WW8Num29z2">
    <w:name w:val="WW8Num29z2"/>
    <w:rsid w:val="00585CF8"/>
    <w:rPr>
      <w:rFonts w:ascii="Wingdings" w:hAnsi="Wingdings"/>
    </w:rPr>
  </w:style>
  <w:style w:type="character" w:customStyle="1" w:styleId="WW8Num29z3">
    <w:name w:val="WW8Num29z3"/>
    <w:rsid w:val="00585CF8"/>
    <w:rPr>
      <w:rFonts w:ascii="Symbol" w:hAnsi="Symbol"/>
    </w:rPr>
  </w:style>
  <w:style w:type="character" w:customStyle="1" w:styleId="WW8Num30z0">
    <w:name w:val="WW8Num30z0"/>
    <w:rsid w:val="00585CF8"/>
    <w:rPr>
      <w:b w:val="0"/>
      <w:i w:val="0"/>
    </w:rPr>
  </w:style>
  <w:style w:type="character" w:customStyle="1" w:styleId="WW8Num31z0">
    <w:name w:val="WW8Num31z0"/>
    <w:rsid w:val="00585CF8"/>
    <w:rPr>
      <w:b w:val="0"/>
      <w:i w:val="0"/>
    </w:rPr>
  </w:style>
  <w:style w:type="character" w:customStyle="1" w:styleId="WW8Num31z1">
    <w:name w:val="WW8Num31z1"/>
    <w:rsid w:val="00585CF8"/>
    <w:rPr>
      <w:rFonts w:ascii="Courier New" w:hAnsi="Courier New"/>
    </w:rPr>
  </w:style>
  <w:style w:type="character" w:customStyle="1" w:styleId="WW8Num31z2">
    <w:name w:val="WW8Num31z2"/>
    <w:rsid w:val="00585CF8"/>
    <w:rPr>
      <w:rFonts w:ascii="Wingdings" w:hAnsi="Wingdings"/>
    </w:rPr>
  </w:style>
  <w:style w:type="character" w:customStyle="1" w:styleId="WW8Num31z3">
    <w:name w:val="WW8Num31z3"/>
    <w:rsid w:val="00585CF8"/>
    <w:rPr>
      <w:rFonts w:ascii="Symbol" w:hAnsi="Symbol"/>
    </w:rPr>
  </w:style>
  <w:style w:type="character" w:customStyle="1" w:styleId="WW-Fuentedeprrafopredeter">
    <w:name w:val="WW-Fuente de párrafo predeter."/>
    <w:rsid w:val="00585CF8"/>
  </w:style>
  <w:style w:type="paragraph" w:styleId="Textoindependiente">
    <w:name w:val="Body Text"/>
    <w:basedOn w:val="Normal"/>
    <w:rsid w:val="00585CF8"/>
    <w:pPr>
      <w:jc w:val="both"/>
    </w:pPr>
  </w:style>
  <w:style w:type="paragraph" w:styleId="Lista">
    <w:name w:val="List"/>
    <w:basedOn w:val="Textoindependiente"/>
    <w:rsid w:val="00585CF8"/>
    <w:rPr>
      <w:rFonts w:cs="Tahoma"/>
    </w:rPr>
  </w:style>
  <w:style w:type="paragraph" w:customStyle="1" w:styleId="Etiqueta">
    <w:name w:val="Etiqueta"/>
    <w:basedOn w:val="Normal"/>
    <w:rsid w:val="00585CF8"/>
    <w:pPr>
      <w:suppressLineNumbers/>
      <w:spacing w:before="120" w:after="120"/>
    </w:pPr>
    <w:rPr>
      <w:rFonts w:cs="Tahoma"/>
      <w:i/>
      <w:iCs/>
      <w:sz w:val="20"/>
      <w:szCs w:val="20"/>
    </w:rPr>
  </w:style>
  <w:style w:type="paragraph" w:customStyle="1" w:styleId="ndice">
    <w:name w:val="Índice"/>
    <w:basedOn w:val="Normal"/>
    <w:rsid w:val="00585CF8"/>
    <w:pPr>
      <w:suppressLineNumbers/>
    </w:pPr>
    <w:rPr>
      <w:rFonts w:cs="Tahoma"/>
    </w:rPr>
  </w:style>
  <w:style w:type="paragraph" w:customStyle="1" w:styleId="Encabezado1">
    <w:name w:val="Encabezado1"/>
    <w:basedOn w:val="Normal"/>
    <w:next w:val="Textoindependiente"/>
    <w:rsid w:val="00585CF8"/>
    <w:pPr>
      <w:keepNext/>
      <w:spacing w:before="240" w:after="120"/>
    </w:pPr>
    <w:rPr>
      <w:rFonts w:ascii="Arial" w:eastAsia="Lucida Sans Unicode" w:hAnsi="Arial" w:cs="Tahoma"/>
      <w:sz w:val="28"/>
      <w:szCs w:val="28"/>
    </w:rPr>
  </w:style>
  <w:style w:type="paragraph" w:styleId="Sangradetextonormal">
    <w:name w:val="Body Text Indent"/>
    <w:basedOn w:val="Normal"/>
    <w:rsid w:val="00585CF8"/>
    <w:pPr>
      <w:ind w:left="360"/>
    </w:pPr>
    <w:rPr>
      <w:sz w:val="28"/>
    </w:rPr>
  </w:style>
  <w:style w:type="paragraph" w:customStyle="1" w:styleId="WW-Sangra2detindependiente">
    <w:name w:val="WW-Sangría 2 de t. independiente"/>
    <w:basedOn w:val="Normal"/>
    <w:rsid w:val="00585CF8"/>
    <w:pPr>
      <w:ind w:left="708"/>
      <w:jc w:val="both"/>
    </w:pPr>
  </w:style>
  <w:style w:type="paragraph" w:customStyle="1" w:styleId="WW-Sangra3detindependiente">
    <w:name w:val="WW-Sangría 3 de t. independiente"/>
    <w:basedOn w:val="Normal"/>
    <w:rsid w:val="00585CF8"/>
    <w:pPr>
      <w:ind w:left="1416"/>
      <w:jc w:val="both"/>
    </w:pPr>
  </w:style>
  <w:style w:type="paragraph" w:customStyle="1" w:styleId="Contenidodelatabla">
    <w:name w:val="Contenido de la tabla"/>
    <w:basedOn w:val="Textoindependiente"/>
    <w:rsid w:val="00585CF8"/>
    <w:pPr>
      <w:suppressLineNumbers/>
    </w:pPr>
  </w:style>
  <w:style w:type="paragraph" w:customStyle="1" w:styleId="Encabezadodelatabla">
    <w:name w:val="Encabezado de la tabla"/>
    <w:basedOn w:val="Contenidodelatabla"/>
    <w:rsid w:val="00585CF8"/>
    <w:pPr>
      <w:jc w:val="center"/>
    </w:pPr>
    <w:rPr>
      <w:b/>
      <w:bCs/>
      <w:i/>
      <w:iCs/>
    </w:rPr>
  </w:style>
  <w:style w:type="paragraph" w:styleId="Piedepgina">
    <w:name w:val="footer"/>
    <w:basedOn w:val="Normal"/>
    <w:rsid w:val="00B308CD"/>
    <w:pPr>
      <w:tabs>
        <w:tab w:val="center" w:pos="4252"/>
        <w:tab w:val="right" w:pos="8504"/>
      </w:tabs>
    </w:pPr>
  </w:style>
  <w:style w:type="character" w:styleId="Nmerodepgina">
    <w:name w:val="page number"/>
    <w:basedOn w:val="Fuentedeprrafopredeter"/>
    <w:rsid w:val="00B308CD"/>
  </w:style>
  <w:style w:type="table" w:styleId="Tablaconcuadrcula">
    <w:name w:val="Table Grid"/>
    <w:basedOn w:val="Tablanormal"/>
    <w:rsid w:val="009B1917"/>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semiHidden/>
    <w:rsid w:val="00927FBA"/>
  </w:style>
  <w:style w:type="paragraph" w:styleId="TDC3">
    <w:name w:val="toc 3"/>
    <w:basedOn w:val="Normal"/>
    <w:next w:val="Normal"/>
    <w:autoRedefine/>
    <w:semiHidden/>
    <w:rsid w:val="00927FBA"/>
    <w:pPr>
      <w:ind w:left="480"/>
    </w:pPr>
  </w:style>
  <w:style w:type="character" w:styleId="Hipervnculo">
    <w:name w:val="Hyperlink"/>
    <w:rsid w:val="00927FBA"/>
    <w:rPr>
      <w:color w:val="0000FF"/>
      <w:u w:val="single"/>
    </w:rPr>
  </w:style>
  <w:style w:type="paragraph" w:styleId="Encabezado">
    <w:name w:val="header"/>
    <w:basedOn w:val="Normal"/>
    <w:rsid w:val="00FC77CC"/>
    <w:pPr>
      <w:tabs>
        <w:tab w:val="center" w:pos="4252"/>
        <w:tab w:val="right" w:pos="8504"/>
      </w:tabs>
    </w:pPr>
  </w:style>
  <w:style w:type="paragraph" w:customStyle="1" w:styleId="EstiloTtulo2">
    <w:name w:val="Estilo Título 2 +"/>
    <w:basedOn w:val="Ttulo2"/>
    <w:autoRedefine/>
    <w:rsid w:val="005D270E"/>
    <w:pPr>
      <w:numPr>
        <w:ilvl w:val="1"/>
        <w:numId w:val="3"/>
      </w:numPr>
    </w:pPr>
    <w:rPr>
      <w:rFonts w:ascii="Arial" w:hAnsi="Arial"/>
      <w:kern w:val="1"/>
    </w:rPr>
  </w:style>
  <w:style w:type="paragraph" w:customStyle="1" w:styleId="EstiloEstiloTtulo2Izquierda">
    <w:name w:val="Estilo Estilo Título 2 + + Izquierda"/>
    <w:basedOn w:val="EstiloTtulo2"/>
    <w:autoRedefine/>
    <w:rsid w:val="009A5714"/>
    <w:pPr>
      <w:numPr>
        <w:numId w:val="2"/>
      </w:numPr>
      <w:tabs>
        <w:tab w:val="clear" w:pos="757"/>
        <w:tab w:val="num" w:pos="567"/>
      </w:tabs>
      <w:spacing w:before="100" w:beforeAutospacing="1" w:after="100" w:afterAutospacing="1"/>
      <w:ind w:left="567" w:hanging="567"/>
      <w:jc w:val="left"/>
    </w:pPr>
    <w:rPr>
      <w:szCs w:val="20"/>
    </w:rPr>
  </w:style>
  <w:style w:type="paragraph" w:styleId="Descripcin">
    <w:name w:val="caption"/>
    <w:basedOn w:val="Normal"/>
    <w:next w:val="Normal"/>
    <w:uiPriority w:val="35"/>
    <w:unhideWhenUsed/>
    <w:qFormat/>
    <w:rsid w:val="005F32D5"/>
    <w:rPr>
      <w:b/>
      <w:bCs/>
      <w:sz w:val="20"/>
      <w:szCs w:val="20"/>
    </w:rPr>
  </w:style>
  <w:style w:type="paragraph" w:customStyle="1" w:styleId="Textoindependiente31">
    <w:name w:val="Texto independiente 31"/>
    <w:basedOn w:val="Normal"/>
    <w:rsid w:val="005F2594"/>
    <w:pPr>
      <w:suppressAutoHyphens w:val="0"/>
      <w:autoSpaceDE w:val="0"/>
      <w:autoSpaceDN w:val="0"/>
      <w:adjustRightInd w:val="0"/>
      <w:spacing w:after="120"/>
      <w:jc w:val="both"/>
    </w:pPr>
    <w:rPr>
      <w:rFonts w:ascii="MS Reference Sans Serif" w:eastAsia="Calibri" w:hAnsi="MS Reference Sans Serif"/>
      <w:sz w:val="16"/>
      <w:szCs w:val="16"/>
      <w:lang w:eastAsia="es-ES"/>
    </w:rPr>
  </w:style>
  <w:style w:type="character" w:styleId="Refdecomentario">
    <w:name w:val="annotation reference"/>
    <w:uiPriority w:val="99"/>
    <w:semiHidden/>
    <w:unhideWhenUsed/>
    <w:rsid w:val="00E85814"/>
    <w:rPr>
      <w:sz w:val="16"/>
      <w:szCs w:val="16"/>
    </w:rPr>
  </w:style>
  <w:style w:type="paragraph" w:styleId="Textocomentario">
    <w:name w:val="annotation text"/>
    <w:basedOn w:val="Normal"/>
    <w:link w:val="TextocomentarioCar"/>
    <w:uiPriority w:val="99"/>
    <w:semiHidden/>
    <w:unhideWhenUsed/>
    <w:rsid w:val="00E85814"/>
    <w:rPr>
      <w:sz w:val="20"/>
      <w:szCs w:val="20"/>
    </w:rPr>
  </w:style>
  <w:style w:type="character" w:customStyle="1" w:styleId="TextocomentarioCar">
    <w:name w:val="Texto comentario Car"/>
    <w:link w:val="Textocomentario"/>
    <w:uiPriority w:val="99"/>
    <w:semiHidden/>
    <w:rsid w:val="00E85814"/>
    <w:rPr>
      <w:lang w:eastAsia="ar-SA"/>
    </w:rPr>
  </w:style>
  <w:style w:type="paragraph" w:styleId="Asuntodelcomentario">
    <w:name w:val="annotation subject"/>
    <w:basedOn w:val="Textocomentario"/>
    <w:next w:val="Textocomentario"/>
    <w:link w:val="AsuntodelcomentarioCar"/>
    <w:uiPriority w:val="99"/>
    <w:semiHidden/>
    <w:unhideWhenUsed/>
    <w:rsid w:val="00E85814"/>
    <w:rPr>
      <w:b/>
      <w:bCs/>
    </w:rPr>
  </w:style>
  <w:style w:type="character" w:customStyle="1" w:styleId="AsuntodelcomentarioCar">
    <w:name w:val="Asunto del comentario Car"/>
    <w:link w:val="Asuntodelcomentario"/>
    <w:uiPriority w:val="99"/>
    <w:semiHidden/>
    <w:rsid w:val="00E85814"/>
    <w:rPr>
      <w:b/>
      <w:bCs/>
      <w:lang w:eastAsia="ar-SA"/>
    </w:rPr>
  </w:style>
  <w:style w:type="paragraph" w:styleId="Textodeglobo">
    <w:name w:val="Balloon Text"/>
    <w:basedOn w:val="Normal"/>
    <w:link w:val="TextodegloboCar"/>
    <w:uiPriority w:val="99"/>
    <w:semiHidden/>
    <w:unhideWhenUsed/>
    <w:rsid w:val="00E85814"/>
    <w:rPr>
      <w:rFonts w:ascii="Tahoma" w:hAnsi="Tahoma" w:cs="Tahoma"/>
      <w:sz w:val="16"/>
      <w:szCs w:val="16"/>
    </w:rPr>
  </w:style>
  <w:style w:type="character" w:customStyle="1" w:styleId="TextodegloboCar">
    <w:name w:val="Texto de globo Car"/>
    <w:link w:val="Textodeglobo"/>
    <w:uiPriority w:val="99"/>
    <w:semiHidden/>
    <w:rsid w:val="00E85814"/>
    <w:rPr>
      <w:rFonts w:ascii="Tahoma" w:hAnsi="Tahoma" w:cs="Tahoma"/>
      <w:sz w:val="16"/>
      <w:szCs w:val="16"/>
      <w:lang w:eastAsia="ar-SA"/>
    </w:rPr>
  </w:style>
  <w:style w:type="paragraph" w:styleId="Prrafodelista">
    <w:name w:val="List Paragraph"/>
    <w:basedOn w:val="Normal"/>
    <w:uiPriority w:val="34"/>
    <w:qFormat/>
    <w:rsid w:val="001B5FAE"/>
    <w:pPr>
      <w:ind w:left="708"/>
    </w:pPr>
  </w:style>
  <w:style w:type="character" w:customStyle="1" w:styleId="apple-converted-space">
    <w:name w:val="apple-converted-space"/>
    <w:basedOn w:val="Fuentedeprrafopredeter"/>
    <w:rsid w:val="00155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470422">
      <w:bodyDiv w:val="1"/>
      <w:marLeft w:val="360"/>
      <w:marRight w:val="36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360AA-8048-486D-BFAB-65E948DC6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1</Pages>
  <Words>1963</Words>
  <Characters>10800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1</vt:lpstr>
    </vt:vector>
  </TitlesOfParts>
  <Company>uc3m</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Administrador</dc:creator>
  <cp:lastModifiedBy>Jorge Rodríguez Fraile</cp:lastModifiedBy>
  <cp:revision>42</cp:revision>
  <cp:lastPrinted>2008-02-27T11:48:00Z</cp:lastPrinted>
  <dcterms:created xsi:type="dcterms:W3CDTF">2016-01-28T15:18:00Z</dcterms:created>
  <dcterms:modified xsi:type="dcterms:W3CDTF">2020-02-27T19:59:00Z</dcterms:modified>
</cp:coreProperties>
</file>