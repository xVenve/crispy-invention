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202B1F" w14:paraId="44C0F325" w14:textId="77777777" w:rsidTr="008269F9">
        <w:tc>
          <w:tcPr>
            <w:tcW w:w="1418" w:type="dxa"/>
          </w:tcPr>
          <w:p w14:paraId="37F60644" w14:textId="77777777" w:rsidR="00FC77CC" w:rsidRPr="00202B1F" w:rsidRDefault="005E26EA" w:rsidP="00016832">
            <w:pPr>
              <w:spacing w:before="120" w:after="120" w:line="276" w:lineRule="auto"/>
              <w:rPr>
                <w:rFonts w:ascii="Arial" w:hAnsi="Arial" w:cs="Arial"/>
                <w:b/>
                <w:sz w:val="20"/>
                <w:szCs w:val="20"/>
              </w:rPr>
            </w:pPr>
            <w:r w:rsidRPr="00202B1F">
              <w:rPr>
                <w:rFonts w:ascii="Arial" w:hAnsi="Arial" w:cs="Arial"/>
                <w:b/>
                <w:sz w:val="20"/>
                <w:szCs w:val="20"/>
              </w:rPr>
              <w:t>Profesor:</w:t>
            </w:r>
          </w:p>
        </w:tc>
        <w:tc>
          <w:tcPr>
            <w:tcW w:w="3937" w:type="dxa"/>
          </w:tcPr>
          <w:p w14:paraId="745B2E80" w14:textId="77777777" w:rsidR="00FC77CC" w:rsidRPr="00202B1F" w:rsidRDefault="00FC77CC" w:rsidP="00016832">
            <w:pPr>
              <w:spacing w:before="120" w:after="120" w:line="276" w:lineRule="auto"/>
              <w:rPr>
                <w:rFonts w:ascii="Arial" w:hAnsi="Arial" w:cs="Arial"/>
                <w:b/>
                <w:sz w:val="20"/>
                <w:szCs w:val="20"/>
              </w:rPr>
            </w:pPr>
          </w:p>
        </w:tc>
        <w:tc>
          <w:tcPr>
            <w:tcW w:w="898" w:type="dxa"/>
          </w:tcPr>
          <w:p w14:paraId="6913CF7F" w14:textId="77777777" w:rsidR="00FC77CC" w:rsidRPr="00202B1F" w:rsidRDefault="00EE2A02" w:rsidP="00016832">
            <w:pPr>
              <w:spacing w:before="120" w:after="120" w:line="276" w:lineRule="auto"/>
              <w:rPr>
                <w:rFonts w:ascii="Arial" w:hAnsi="Arial" w:cs="Arial"/>
                <w:b/>
                <w:sz w:val="20"/>
                <w:szCs w:val="20"/>
              </w:rPr>
            </w:pPr>
            <w:r w:rsidRPr="00202B1F">
              <w:rPr>
                <w:rFonts w:ascii="Arial" w:hAnsi="Arial" w:cs="Arial"/>
                <w:b/>
                <w:sz w:val="20"/>
                <w:szCs w:val="20"/>
              </w:rPr>
              <w:t>Grupo</w:t>
            </w:r>
          </w:p>
        </w:tc>
        <w:tc>
          <w:tcPr>
            <w:tcW w:w="1827" w:type="dxa"/>
          </w:tcPr>
          <w:p w14:paraId="380C23AA" w14:textId="77777777" w:rsidR="00FC77CC" w:rsidRPr="00202B1F" w:rsidRDefault="00FC77CC" w:rsidP="00016832">
            <w:pPr>
              <w:spacing w:before="120" w:after="120" w:line="276" w:lineRule="auto"/>
              <w:rPr>
                <w:rFonts w:ascii="Arial" w:hAnsi="Arial" w:cs="Arial"/>
                <w:b/>
                <w:sz w:val="20"/>
                <w:szCs w:val="20"/>
              </w:rPr>
            </w:pPr>
          </w:p>
        </w:tc>
      </w:tr>
      <w:tr w:rsidR="00FC77CC" w:rsidRPr="00202B1F" w14:paraId="4FD152EF" w14:textId="77777777" w:rsidTr="008269F9">
        <w:tc>
          <w:tcPr>
            <w:tcW w:w="1418" w:type="dxa"/>
          </w:tcPr>
          <w:p w14:paraId="393CA9BC" w14:textId="77777777" w:rsidR="00FC77CC" w:rsidRPr="00202B1F" w:rsidRDefault="00FC77CC" w:rsidP="00016832">
            <w:pPr>
              <w:spacing w:before="120" w:after="120" w:line="276" w:lineRule="auto"/>
              <w:rPr>
                <w:rFonts w:ascii="Arial" w:hAnsi="Arial" w:cs="Arial"/>
                <w:b/>
                <w:sz w:val="20"/>
                <w:szCs w:val="20"/>
              </w:rPr>
            </w:pPr>
            <w:r w:rsidRPr="00202B1F">
              <w:rPr>
                <w:rFonts w:ascii="Arial" w:hAnsi="Arial" w:cs="Arial"/>
                <w:b/>
                <w:sz w:val="20"/>
                <w:szCs w:val="20"/>
              </w:rPr>
              <w:t>Alumno/a:</w:t>
            </w:r>
          </w:p>
        </w:tc>
        <w:tc>
          <w:tcPr>
            <w:tcW w:w="3937" w:type="dxa"/>
          </w:tcPr>
          <w:p w14:paraId="67485C39" w14:textId="77777777" w:rsidR="00FC77CC" w:rsidRPr="00202B1F" w:rsidRDefault="00FC77CC" w:rsidP="00016832">
            <w:pPr>
              <w:spacing w:before="120" w:after="120" w:line="276" w:lineRule="auto"/>
              <w:rPr>
                <w:rFonts w:ascii="Arial" w:hAnsi="Arial" w:cs="Arial"/>
                <w:b/>
                <w:sz w:val="20"/>
                <w:szCs w:val="20"/>
              </w:rPr>
            </w:pPr>
          </w:p>
        </w:tc>
        <w:tc>
          <w:tcPr>
            <w:tcW w:w="898" w:type="dxa"/>
          </w:tcPr>
          <w:p w14:paraId="5E06E91F" w14:textId="77777777" w:rsidR="00FC77CC" w:rsidRPr="00202B1F" w:rsidRDefault="00FC77CC" w:rsidP="00016832">
            <w:pPr>
              <w:spacing w:before="120" w:after="120" w:line="276" w:lineRule="auto"/>
              <w:rPr>
                <w:rFonts w:ascii="Arial" w:hAnsi="Arial" w:cs="Arial"/>
                <w:b/>
                <w:sz w:val="20"/>
                <w:szCs w:val="20"/>
              </w:rPr>
            </w:pPr>
            <w:r w:rsidRPr="00202B1F">
              <w:rPr>
                <w:rFonts w:ascii="Arial" w:hAnsi="Arial" w:cs="Arial"/>
                <w:b/>
                <w:sz w:val="20"/>
                <w:szCs w:val="20"/>
              </w:rPr>
              <w:t>NIA:</w:t>
            </w:r>
          </w:p>
        </w:tc>
        <w:tc>
          <w:tcPr>
            <w:tcW w:w="1827" w:type="dxa"/>
          </w:tcPr>
          <w:p w14:paraId="4A2A321D" w14:textId="77777777" w:rsidR="00FC77CC" w:rsidRPr="00202B1F" w:rsidRDefault="00FC77CC" w:rsidP="00016832">
            <w:pPr>
              <w:spacing w:before="120" w:after="120" w:line="276" w:lineRule="auto"/>
              <w:rPr>
                <w:rFonts w:ascii="Arial" w:hAnsi="Arial" w:cs="Arial"/>
                <w:b/>
                <w:sz w:val="20"/>
                <w:szCs w:val="20"/>
              </w:rPr>
            </w:pPr>
          </w:p>
        </w:tc>
      </w:tr>
      <w:tr w:rsidR="00FC77CC" w:rsidRPr="00202B1F" w14:paraId="08F00BBF" w14:textId="77777777" w:rsidTr="008269F9">
        <w:tc>
          <w:tcPr>
            <w:tcW w:w="1418" w:type="dxa"/>
          </w:tcPr>
          <w:p w14:paraId="2C6770D8" w14:textId="77777777" w:rsidR="00FC77CC" w:rsidRPr="00202B1F" w:rsidRDefault="00FC77CC" w:rsidP="00016832">
            <w:pPr>
              <w:spacing w:before="120" w:after="120" w:line="276" w:lineRule="auto"/>
              <w:rPr>
                <w:rFonts w:ascii="Arial" w:hAnsi="Arial" w:cs="Arial"/>
                <w:b/>
                <w:sz w:val="20"/>
                <w:szCs w:val="20"/>
              </w:rPr>
            </w:pPr>
            <w:r w:rsidRPr="00202B1F">
              <w:rPr>
                <w:rFonts w:ascii="Arial" w:hAnsi="Arial" w:cs="Arial"/>
                <w:b/>
                <w:sz w:val="20"/>
                <w:szCs w:val="20"/>
              </w:rPr>
              <w:t>Alumno/a:</w:t>
            </w:r>
          </w:p>
        </w:tc>
        <w:tc>
          <w:tcPr>
            <w:tcW w:w="3937" w:type="dxa"/>
          </w:tcPr>
          <w:p w14:paraId="1760D607" w14:textId="77777777" w:rsidR="00FC77CC" w:rsidRPr="00202B1F" w:rsidRDefault="00FC77CC" w:rsidP="00016832">
            <w:pPr>
              <w:spacing w:before="120" w:after="120" w:line="276" w:lineRule="auto"/>
              <w:rPr>
                <w:rFonts w:ascii="Arial" w:hAnsi="Arial" w:cs="Arial"/>
                <w:b/>
                <w:sz w:val="20"/>
                <w:szCs w:val="20"/>
              </w:rPr>
            </w:pPr>
          </w:p>
        </w:tc>
        <w:tc>
          <w:tcPr>
            <w:tcW w:w="898" w:type="dxa"/>
          </w:tcPr>
          <w:p w14:paraId="78FF8FEC" w14:textId="77777777" w:rsidR="00FC77CC" w:rsidRPr="00202B1F" w:rsidRDefault="00FC77CC" w:rsidP="00016832">
            <w:pPr>
              <w:spacing w:before="120" w:after="120" w:line="276" w:lineRule="auto"/>
              <w:rPr>
                <w:rFonts w:ascii="Arial" w:hAnsi="Arial" w:cs="Arial"/>
                <w:b/>
                <w:sz w:val="20"/>
                <w:szCs w:val="20"/>
              </w:rPr>
            </w:pPr>
            <w:r w:rsidRPr="00202B1F">
              <w:rPr>
                <w:rFonts w:ascii="Arial" w:hAnsi="Arial" w:cs="Arial"/>
                <w:b/>
                <w:sz w:val="20"/>
                <w:szCs w:val="20"/>
              </w:rPr>
              <w:t>NIA:</w:t>
            </w:r>
          </w:p>
        </w:tc>
        <w:tc>
          <w:tcPr>
            <w:tcW w:w="1827" w:type="dxa"/>
          </w:tcPr>
          <w:p w14:paraId="7F415893" w14:textId="77777777" w:rsidR="00FC77CC" w:rsidRPr="00202B1F" w:rsidRDefault="00FC77CC" w:rsidP="00016832">
            <w:pPr>
              <w:spacing w:before="120" w:after="120" w:line="276" w:lineRule="auto"/>
              <w:rPr>
                <w:rFonts w:ascii="Arial" w:hAnsi="Arial" w:cs="Arial"/>
                <w:b/>
                <w:sz w:val="20"/>
                <w:szCs w:val="20"/>
              </w:rPr>
            </w:pPr>
          </w:p>
        </w:tc>
      </w:tr>
    </w:tbl>
    <w:p w14:paraId="7BFF5A1A" w14:textId="77777777" w:rsidR="00D17F0A" w:rsidRPr="00202B1F" w:rsidRDefault="00D17F0A" w:rsidP="00016832">
      <w:pPr>
        <w:pStyle w:val="Ttulo1"/>
        <w:spacing w:line="276" w:lineRule="auto"/>
      </w:pPr>
      <w:bookmarkStart w:id="0" w:name="_Toc128494554"/>
      <w:r w:rsidRPr="00202B1F">
        <w:t>Introducción</w:t>
      </w:r>
      <w:bookmarkEnd w:id="0"/>
    </w:p>
    <w:p w14:paraId="0E308EBC" w14:textId="77777777" w:rsidR="009E0422" w:rsidRPr="00202B1F" w:rsidRDefault="00D17F0A" w:rsidP="00016832">
      <w:pPr>
        <w:pStyle w:val="WW-Sangra2detindependiente"/>
        <w:spacing w:line="276" w:lineRule="auto"/>
        <w:ind w:left="0"/>
        <w:rPr>
          <w:color w:val="000000"/>
        </w:rPr>
      </w:pPr>
      <w:r w:rsidRPr="00202B1F">
        <w:rPr>
          <w:color w:val="000000"/>
        </w:rPr>
        <w:t>Una intro</w:t>
      </w:r>
      <w:r w:rsidR="002656C4" w:rsidRPr="00202B1F">
        <w:rPr>
          <w:color w:val="000000"/>
        </w:rPr>
        <w:t xml:space="preserve">ducción que </w:t>
      </w:r>
      <w:r w:rsidR="006C0371" w:rsidRPr="00202B1F">
        <w:rPr>
          <w:color w:val="000000"/>
        </w:rPr>
        <w:t xml:space="preserve">sea el punto de partida del trabajo y </w:t>
      </w:r>
      <w:r w:rsidR="00DC0D6A" w:rsidRPr="00202B1F">
        <w:rPr>
          <w:color w:val="000000"/>
        </w:rPr>
        <w:t xml:space="preserve">sirva para </w:t>
      </w:r>
      <w:r w:rsidR="00EE2A02" w:rsidRPr="00202B1F">
        <w:rPr>
          <w:color w:val="000000"/>
        </w:rPr>
        <w:t>analizar el problema que se va a resolver, fije los objetivos que se persiguen, y describa la estructura del documento.</w:t>
      </w:r>
      <w:r w:rsidRPr="00202B1F">
        <w:rPr>
          <w:color w:val="000000"/>
        </w:rPr>
        <w:t xml:space="preserve"> </w:t>
      </w:r>
    </w:p>
    <w:p w14:paraId="77E07C5D" w14:textId="77777777" w:rsidR="00345542" w:rsidRPr="00202B1F" w:rsidRDefault="00345542" w:rsidP="00016832">
      <w:pPr>
        <w:pStyle w:val="Ttulo1"/>
        <w:spacing w:line="276" w:lineRule="auto"/>
      </w:pPr>
      <w:r w:rsidRPr="00202B1F">
        <w:t xml:space="preserve">Consultas </w:t>
      </w:r>
    </w:p>
    <w:p w14:paraId="7A0FF338" w14:textId="77777777" w:rsidR="00345542" w:rsidRPr="00202B1F" w:rsidRDefault="00345542" w:rsidP="00016832">
      <w:pPr>
        <w:pStyle w:val="Prrafodelista"/>
        <w:spacing w:line="276" w:lineRule="auto"/>
        <w:ind w:left="720"/>
      </w:pPr>
      <w:r w:rsidRPr="00202B1F">
        <w:t>Para cada consulta</w:t>
      </w:r>
      <w:r w:rsidR="00835F16">
        <w:t xml:space="preserve"> se debe incluir una subsección</w:t>
      </w:r>
      <w:r w:rsidRPr="00202B1F">
        <w:t xml:space="preserve">, </w:t>
      </w:r>
      <w:r w:rsidR="00835F16">
        <w:t xml:space="preserve">en la que se </w:t>
      </w:r>
      <w:r w:rsidRPr="00202B1F">
        <w:t>describ</w:t>
      </w:r>
      <w:r w:rsidR="00835F16">
        <w:t>irán</w:t>
      </w:r>
      <w:r w:rsidRPr="00202B1F">
        <w:t>:</w:t>
      </w:r>
    </w:p>
    <w:p w14:paraId="50F299DD" w14:textId="77777777" w:rsidR="00345542" w:rsidRPr="00202B1F" w:rsidRDefault="00345542" w:rsidP="00016832">
      <w:pPr>
        <w:pStyle w:val="Prrafodelista"/>
        <w:numPr>
          <w:ilvl w:val="0"/>
          <w:numId w:val="16"/>
        </w:numPr>
        <w:spacing w:line="276" w:lineRule="auto"/>
      </w:pPr>
      <w:r w:rsidRPr="00202B1F">
        <w:t xml:space="preserve">su diseño en álgebra relacional </w:t>
      </w:r>
    </w:p>
    <w:p w14:paraId="06058A22" w14:textId="77777777" w:rsidR="00345542" w:rsidRPr="00202B1F" w:rsidRDefault="00345542" w:rsidP="00016832">
      <w:pPr>
        <w:pStyle w:val="Prrafodelista"/>
        <w:numPr>
          <w:ilvl w:val="0"/>
          <w:numId w:val="16"/>
        </w:numPr>
        <w:spacing w:line="276" w:lineRule="auto"/>
      </w:pPr>
      <w:r w:rsidRPr="00202B1F">
        <w:t xml:space="preserve">su implementación en SQL </w:t>
      </w:r>
    </w:p>
    <w:p w14:paraId="1D90DB79" w14:textId="77777777" w:rsidR="00835F16" w:rsidRPr="001A4510" w:rsidRDefault="00345542" w:rsidP="001A4510">
      <w:pPr>
        <w:pStyle w:val="Prrafodelista"/>
        <w:numPr>
          <w:ilvl w:val="0"/>
          <w:numId w:val="16"/>
        </w:numPr>
        <w:spacing w:line="276" w:lineRule="auto"/>
      </w:pPr>
      <w:r w:rsidRPr="00202B1F">
        <w:t>las pruebas realizadas para demostrar que funciona correctamente</w:t>
      </w:r>
    </w:p>
    <w:p w14:paraId="59406F5F" w14:textId="77777777" w:rsidR="00345542" w:rsidRPr="00202B1F" w:rsidRDefault="00345542" w:rsidP="00016832">
      <w:pPr>
        <w:pStyle w:val="Ttulo1"/>
        <w:spacing w:line="276" w:lineRule="auto"/>
      </w:pPr>
      <w:r w:rsidRPr="00202B1F">
        <w:t>Vistas</w:t>
      </w:r>
    </w:p>
    <w:p w14:paraId="17FD751E" w14:textId="77777777" w:rsidR="00345542" w:rsidRPr="00835F16" w:rsidRDefault="00835F16" w:rsidP="00016832">
      <w:pPr>
        <w:pStyle w:val="WW-Sangra2detindependiente"/>
        <w:spacing w:line="276" w:lineRule="auto"/>
        <w:ind w:left="0"/>
        <w:rPr>
          <w:color w:val="000000"/>
        </w:rPr>
      </w:pPr>
      <w:r w:rsidRPr="00835F16">
        <w:rPr>
          <w:color w:val="000000"/>
        </w:rPr>
        <w:t>Incluye una subsección por cada vista que desarrolles (al menos una, si bien puedes resolver</w:t>
      </w:r>
      <w:r>
        <w:rPr>
          <w:color w:val="000000"/>
        </w:rPr>
        <w:t xml:space="preserve"> más </w:t>
      </w:r>
      <w:r w:rsidRPr="00835F16">
        <w:rPr>
          <w:color w:val="000000"/>
        </w:rPr>
        <w:t xml:space="preserve">como </w:t>
      </w:r>
      <w:r>
        <w:rPr>
          <w:color w:val="000000"/>
        </w:rPr>
        <w:t>trabajo</w:t>
      </w:r>
      <w:r w:rsidRPr="00835F16">
        <w:rPr>
          <w:color w:val="000000"/>
        </w:rPr>
        <w:t xml:space="preserve"> opcio</w:t>
      </w:r>
      <w:r>
        <w:rPr>
          <w:color w:val="000000"/>
        </w:rPr>
        <w:t>nal</w:t>
      </w:r>
      <w:r w:rsidRPr="00835F16">
        <w:rPr>
          <w:color w:val="000000"/>
        </w:rPr>
        <w:t xml:space="preserve">). </w:t>
      </w:r>
      <w:r w:rsidR="00345542" w:rsidRPr="00835F16">
        <w:rPr>
          <w:color w:val="000000"/>
        </w:rPr>
        <w:t>Para cada vista, debes exponer:</w:t>
      </w:r>
    </w:p>
    <w:p w14:paraId="7182BF0F" w14:textId="77777777" w:rsidR="00345542" w:rsidRPr="00202B1F" w:rsidRDefault="00345542" w:rsidP="00016832">
      <w:pPr>
        <w:pStyle w:val="Prrafodelista"/>
        <w:numPr>
          <w:ilvl w:val="0"/>
          <w:numId w:val="17"/>
        </w:numPr>
        <w:spacing w:line="276" w:lineRule="auto"/>
      </w:pPr>
      <w:r w:rsidRPr="00202B1F">
        <w:t xml:space="preserve">su diseño en álgebra relacional </w:t>
      </w:r>
    </w:p>
    <w:p w14:paraId="3FE8A75F" w14:textId="77777777" w:rsidR="00345542" w:rsidRPr="00202B1F" w:rsidRDefault="00345542" w:rsidP="00016832">
      <w:pPr>
        <w:pStyle w:val="Prrafodelista"/>
        <w:numPr>
          <w:ilvl w:val="0"/>
          <w:numId w:val="17"/>
        </w:numPr>
        <w:spacing w:line="276" w:lineRule="auto"/>
      </w:pPr>
      <w:r w:rsidRPr="00202B1F">
        <w:t xml:space="preserve">su implementación en SQL </w:t>
      </w:r>
    </w:p>
    <w:p w14:paraId="5B69CA57" w14:textId="2A2BED6D" w:rsidR="00345542" w:rsidRDefault="00552659" w:rsidP="00016832">
      <w:pPr>
        <w:pStyle w:val="Prrafodelista"/>
        <w:numPr>
          <w:ilvl w:val="0"/>
          <w:numId w:val="17"/>
        </w:numPr>
        <w:spacing w:line="276" w:lineRule="auto"/>
      </w:pPr>
      <w:r>
        <w:t xml:space="preserve">Pruebas: no sólo se debe comprobar </w:t>
      </w:r>
      <w:r w:rsidRPr="00202B1F">
        <w:t>que la vista está bien definida</w:t>
      </w:r>
      <w:r>
        <w:t xml:space="preserve"> (como una consulta)</w:t>
      </w:r>
      <w:r w:rsidRPr="00202B1F">
        <w:t>,</w:t>
      </w:r>
      <w:r>
        <w:t xml:space="preserve"> sino también</w:t>
      </w:r>
      <w:r w:rsidRPr="00202B1F">
        <w:t xml:space="preserve"> </w:t>
      </w:r>
      <w:r w:rsidR="00345542" w:rsidRPr="00202B1F">
        <w:t xml:space="preserve">la funcionalidad de la vista: consulta (índica el número de filas del resultado), inserción, borrado y modificación (es necesario establecer qué </w:t>
      </w:r>
      <w:r>
        <w:t>operaciones resuelve el gestor y qué operaciones no; pero no es necesario implementar las que el gestor no resuelva</w:t>
      </w:r>
      <w:r w:rsidR="00345542" w:rsidRPr="00202B1F">
        <w:t xml:space="preserve">). </w:t>
      </w:r>
    </w:p>
    <w:p w14:paraId="04845BDA" w14:textId="3FCA649D" w:rsidR="001A4510" w:rsidRPr="00202B1F" w:rsidRDefault="00552659" w:rsidP="001A4510">
      <w:pPr>
        <w:pStyle w:val="Ttulo1"/>
        <w:spacing w:line="276" w:lineRule="auto"/>
      </w:pPr>
      <w:r>
        <w:t>Tablas Históricas</w:t>
      </w:r>
    </w:p>
    <w:p w14:paraId="64C4716A" w14:textId="53FEFDE1" w:rsidR="00016832" w:rsidRDefault="00552659" w:rsidP="001A4510">
      <w:pPr>
        <w:spacing w:line="276" w:lineRule="auto"/>
      </w:pPr>
      <w:r>
        <w:rPr>
          <w:color w:val="000000"/>
        </w:rPr>
        <w:t>Describir qué elementos se ha estimado oportuno para recoger esta semántica excluida (vistas, disparadores, tablas …). Se detallará el diseño de cada uno de los elementos incorporados, su implementación (código SQL), y pruebas. En caso de utilizar vistas, estas deberán ser completamente funcionales (según se describe en el enunciado), y los elementos introducidos para completar esa funcionalidad también deberán ser descritos</w:t>
      </w:r>
      <w:r w:rsidR="0056284F">
        <w:rPr>
          <w:color w:val="000000"/>
        </w:rPr>
        <w:t>, implementados y probados</w:t>
      </w:r>
      <w:r>
        <w:rPr>
          <w:color w:val="000000"/>
        </w:rPr>
        <w:t>.</w:t>
      </w:r>
    </w:p>
    <w:p w14:paraId="5F3FEAB0" w14:textId="77777777" w:rsidR="00016832" w:rsidRDefault="00016832" w:rsidP="00016832">
      <w:pPr>
        <w:spacing w:line="276" w:lineRule="auto"/>
      </w:pPr>
    </w:p>
    <w:p w14:paraId="47C282D5" w14:textId="77777777" w:rsidR="00552659" w:rsidRPr="00202B1F" w:rsidRDefault="00552659" w:rsidP="00552659">
      <w:pPr>
        <w:pStyle w:val="Ttulo1"/>
        <w:spacing w:line="276" w:lineRule="auto"/>
      </w:pPr>
      <w:r>
        <w:lastRenderedPageBreak/>
        <w:t>Diseño Externo</w:t>
      </w:r>
    </w:p>
    <w:p w14:paraId="0C21FB2D" w14:textId="5B0D1763" w:rsidR="00552659" w:rsidRDefault="00552659" w:rsidP="00552659">
      <w:pPr>
        <w:spacing w:line="276" w:lineRule="auto"/>
      </w:pPr>
      <w:r w:rsidRPr="00835F16">
        <w:rPr>
          <w:color w:val="000000"/>
        </w:rPr>
        <w:t xml:space="preserve">Describe cada </w:t>
      </w:r>
      <w:r>
        <w:rPr>
          <w:color w:val="000000"/>
        </w:rPr>
        <w:t xml:space="preserve">privilegio que debe asignarse al rol correspondiente, y cuál/es requiere/n de la creación de una o más vistas. Describe esas vistas y realiza su diseño, implementación y pruebas (de modo análogo a como se hiciera en el apartado </w:t>
      </w:r>
      <w:r w:rsidR="0056284F">
        <w:rPr>
          <w:color w:val="000000"/>
        </w:rPr>
        <w:t>3</w:t>
      </w:r>
      <w:r>
        <w:rPr>
          <w:color w:val="000000"/>
        </w:rPr>
        <w:t xml:space="preserve">). </w:t>
      </w:r>
    </w:p>
    <w:p w14:paraId="410DBF7D" w14:textId="77777777" w:rsidR="00DC25DC" w:rsidRPr="00202B1F" w:rsidRDefault="008A2934" w:rsidP="00016832">
      <w:pPr>
        <w:pStyle w:val="Ttulo1"/>
        <w:spacing w:line="276" w:lineRule="auto"/>
      </w:pPr>
      <w:r w:rsidRPr="00202B1F">
        <w:t>Disparadores</w:t>
      </w:r>
    </w:p>
    <w:p w14:paraId="4777F16E" w14:textId="03AA359D" w:rsidR="000512A6" w:rsidRPr="00202B1F" w:rsidRDefault="00882901" w:rsidP="00016832">
      <w:pPr>
        <w:spacing w:line="276" w:lineRule="auto"/>
      </w:pPr>
      <w:r w:rsidRPr="00202B1F">
        <w:t xml:space="preserve">Para cada </w:t>
      </w:r>
      <w:r w:rsidR="00835F16">
        <w:t xml:space="preserve">disparador </w:t>
      </w:r>
      <w:r w:rsidR="0056284F">
        <w:t xml:space="preserve">resuelto </w:t>
      </w:r>
      <w:r w:rsidR="00835F16">
        <w:t>se</w:t>
      </w:r>
      <w:r w:rsidRPr="00202B1F">
        <w:t xml:space="preserve"> debe incluir una </w:t>
      </w:r>
      <w:r w:rsidR="00835F16">
        <w:t xml:space="preserve">subsección </w:t>
      </w:r>
      <w:r w:rsidRPr="00202B1F">
        <w:t xml:space="preserve">que </w:t>
      </w:r>
      <w:r w:rsidR="000512A6" w:rsidRPr="00202B1F">
        <w:t>contenga:</w:t>
      </w:r>
    </w:p>
    <w:p w14:paraId="5F75ECB0" w14:textId="77777777" w:rsidR="000512A6" w:rsidRDefault="00835F16" w:rsidP="00016832">
      <w:pPr>
        <w:pStyle w:val="Prrafodelista"/>
        <w:numPr>
          <w:ilvl w:val="0"/>
          <w:numId w:val="19"/>
        </w:numPr>
        <w:spacing w:line="276" w:lineRule="auto"/>
      </w:pPr>
      <w:r>
        <w:t xml:space="preserve">Descripción del diseño: </w:t>
      </w:r>
      <w:r w:rsidR="00882901" w:rsidRPr="00202B1F">
        <w:t>Tabla</w:t>
      </w:r>
      <w:r w:rsidR="002D50F7" w:rsidRPr="00202B1F">
        <w:t xml:space="preserve"> a la que está asociado</w:t>
      </w:r>
      <w:r w:rsidR="00882901" w:rsidRPr="00202B1F">
        <w:t xml:space="preserve">, </w:t>
      </w:r>
      <w:r w:rsidR="000512A6" w:rsidRPr="00202B1F">
        <w:t>Evento</w:t>
      </w:r>
      <w:r w:rsidR="002D50F7" w:rsidRPr="00202B1F">
        <w:t xml:space="preserve"> o eventos en los que se dispara</w:t>
      </w:r>
      <w:r w:rsidR="00882901" w:rsidRPr="00202B1F">
        <w:t>, Temporalidad (antes, después o en vez de), G</w:t>
      </w:r>
      <w:r w:rsidR="000512A6" w:rsidRPr="00202B1F">
        <w:t>ranularidad</w:t>
      </w:r>
      <w:r w:rsidR="00882901" w:rsidRPr="00202B1F">
        <w:t xml:space="preserve"> (por fila o sentencia), </w:t>
      </w:r>
      <w:r w:rsidR="000512A6" w:rsidRPr="00202B1F">
        <w:t>Condición</w:t>
      </w:r>
      <w:r w:rsidR="00882901" w:rsidRPr="00202B1F">
        <w:t xml:space="preserve"> </w:t>
      </w:r>
      <w:r w:rsidR="002D50F7" w:rsidRPr="00202B1F">
        <w:t xml:space="preserve">(si la tiene) </w:t>
      </w:r>
      <w:r w:rsidR="00882901" w:rsidRPr="00202B1F">
        <w:t xml:space="preserve">y </w:t>
      </w:r>
      <w:r w:rsidR="000512A6" w:rsidRPr="00202B1F">
        <w:t>Acción</w:t>
      </w:r>
      <w:r w:rsidR="00882901" w:rsidRPr="00202B1F">
        <w:t xml:space="preserve"> (</w:t>
      </w:r>
      <w:r>
        <w:t>descripción en lenguaje natural</w:t>
      </w:r>
      <w:r w:rsidR="00882901" w:rsidRPr="00202B1F">
        <w:t>).</w:t>
      </w:r>
    </w:p>
    <w:p w14:paraId="4A061313" w14:textId="77777777" w:rsidR="00835F16" w:rsidRDefault="00835F16" w:rsidP="00016832">
      <w:pPr>
        <w:pStyle w:val="Prrafodelista"/>
        <w:numPr>
          <w:ilvl w:val="0"/>
          <w:numId w:val="19"/>
        </w:numPr>
        <w:spacing w:line="276" w:lineRule="auto"/>
      </w:pPr>
      <w:r>
        <w:t>Código (en SQL)</w:t>
      </w:r>
    </w:p>
    <w:p w14:paraId="66169265" w14:textId="77777777" w:rsidR="00835F16" w:rsidRDefault="00835F16" w:rsidP="00016832">
      <w:pPr>
        <w:pStyle w:val="Prrafodelista"/>
        <w:numPr>
          <w:ilvl w:val="0"/>
          <w:numId w:val="19"/>
        </w:numPr>
        <w:spacing w:line="276" w:lineRule="auto"/>
      </w:pPr>
      <w:r>
        <w:t>Pruebas</w:t>
      </w:r>
    </w:p>
    <w:p w14:paraId="591DF870" w14:textId="77777777" w:rsidR="00016832" w:rsidRPr="00202B1F" w:rsidRDefault="00016832" w:rsidP="00016832">
      <w:pPr>
        <w:pStyle w:val="WW-Sangra2detindependiente"/>
        <w:spacing w:after="120" w:line="276" w:lineRule="auto"/>
        <w:ind w:left="0"/>
        <w:rPr>
          <w:color w:val="000000"/>
        </w:rPr>
      </w:pPr>
      <w:r>
        <w:rPr>
          <w:color w:val="000000"/>
        </w:rPr>
        <w:t xml:space="preserve"> </w:t>
      </w:r>
    </w:p>
    <w:p w14:paraId="6DD0D2A7" w14:textId="77777777" w:rsidR="00202B1F" w:rsidRPr="00202B1F" w:rsidRDefault="00202B1F" w:rsidP="00016832">
      <w:pPr>
        <w:pStyle w:val="Ttulo1"/>
        <w:spacing w:line="276" w:lineRule="auto"/>
      </w:pPr>
      <w:r>
        <w:t>Conclusiones</w:t>
      </w:r>
    </w:p>
    <w:p w14:paraId="7F2E3511" w14:textId="77777777" w:rsidR="00202B1F" w:rsidRDefault="00202B1F" w:rsidP="00016832">
      <w:pPr>
        <w:pStyle w:val="WW-Sangra2detindependiente"/>
        <w:spacing w:after="120" w:line="276" w:lineRule="auto"/>
        <w:ind w:left="0"/>
        <w:rPr>
          <w:color w:val="000000"/>
        </w:rPr>
      </w:pPr>
      <w:r>
        <w:rPr>
          <w:color w:val="000000"/>
        </w:rPr>
        <w:t>En primer lugar, debéis defender el resultado que hayáis alcanzado, haciendo hincapié en la cobertura semántica y potencia de vuestra implementación.</w:t>
      </w:r>
    </w:p>
    <w:p w14:paraId="2AB6DCAA" w14:textId="77777777" w:rsidR="00202B1F" w:rsidRPr="00202B1F" w:rsidRDefault="00202B1F" w:rsidP="00016832">
      <w:pPr>
        <w:pStyle w:val="WW-Sangra2detindependiente"/>
        <w:spacing w:after="120" w:line="276" w:lineRule="auto"/>
        <w:ind w:left="0"/>
        <w:rPr>
          <w:color w:val="000000"/>
        </w:rPr>
      </w:pPr>
      <w:r>
        <w:rPr>
          <w:color w:val="000000"/>
        </w:rPr>
        <w:t xml:space="preserve">Después, comentad vuestro desempeño en estas dos primeras prácticas: esfuerzo requerido, organización de vuestro equipo de trabajo, progreso en vuestros conocimientos, etc. También podéis proponer mejoras para otros años (tamaño del problema, elementos que se piden, valoración, plazos, material de apoyo, </w:t>
      </w:r>
      <w:proofErr w:type="spellStart"/>
      <w:r>
        <w:rPr>
          <w:color w:val="000000"/>
        </w:rPr>
        <w:t>etc</w:t>
      </w:r>
      <w:proofErr w:type="spellEnd"/>
      <w:r>
        <w:rPr>
          <w:color w:val="000000"/>
        </w:rPr>
        <w:t>).</w:t>
      </w:r>
    </w:p>
    <w:p w14:paraId="443C399A" w14:textId="77777777" w:rsidR="00202B1F" w:rsidRPr="00202B1F" w:rsidRDefault="00202B1F" w:rsidP="00016832">
      <w:pPr>
        <w:spacing w:line="276" w:lineRule="auto"/>
      </w:pPr>
      <w:bookmarkStart w:id="1" w:name="_GoBack"/>
      <w:bookmarkEnd w:id="1"/>
    </w:p>
    <w:sectPr w:rsidR="00202B1F" w:rsidRPr="00202B1F"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04922" w14:textId="77777777" w:rsidR="003D41CE" w:rsidRDefault="003D41CE">
      <w:r>
        <w:separator/>
      </w:r>
    </w:p>
  </w:endnote>
  <w:endnote w:type="continuationSeparator" w:id="0">
    <w:p w14:paraId="631B921B" w14:textId="77777777" w:rsidR="003D41CE" w:rsidRDefault="003D4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B9760" w14:textId="77777777" w:rsidR="00563C6F" w:rsidRDefault="00EC34F1"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14:paraId="1FBB2C8C" w14:textId="77777777"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C4429" w14:textId="77777777" w:rsidR="00563C6F" w:rsidRDefault="00EC34F1"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805F63">
      <w:rPr>
        <w:rStyle w:val="Nmerodepgina"/>
        <w:noProof/>
      </w:rPr>
      <w:t>2</w:t>
    </w:r>
    <w:r>
      <w:rPr>
        <w:rStyle w:val="Nmerodepgina"/>
      </w:rPr>
      <w:fldChar w:fldCharType="end"/>
    </w:r>
  </w:p>
  <w:p w14:paraId="540FC28B" w14:textId="77777777"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AAC99" w14:textId="77777777" w:rsidR="003D41CE" w:rsidRDefault="003D41CE">
      <w:r>
        <w:separator/>
      </w:r>
    </w:p>
  </w:footnote>
  <w:footnote w:type="continuationSeparator" w:id="0">
    <w:p w14:paraId="4C4BF15E" w14:textId="77777777" w:rsidR="003D41CE" w:rsidRDefault="003D4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EF545A" w14:textId="77777777"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14:paraId="77BD0FCE" w14:textId="77777777" w:rsidTr="00835F16">
      <w:trPr>
        <w:trHeight w:val="1273"/>
      </w:trPr>
      <w:tc>
        <w:tcPr>
          <w:tcW w:w="6215" w:type="dxa"/>
          <w:tcBorders>
            <w:top w:val="single" w:sz="4" w:space="0" w:color="000000"/>
            <w:left w:val="single" w:sz="4" w:space="0" w:color="000000"/>
            <w:bottom w:val="single" w:sz="4" w:space="0" w:color="000000"/>
          </w:tcBorders>
          <w:vAlign w:val="center"/>
        </w:tcPr>
        <w:p w14:paraId="6B83CB19" w14:textId="77777777" w:rsidR="005F2594" w:rsidRPr="008B0CE0" w:rsidRDefault="005F2594" w:rsidP="00145D3E">
          <w:pPr>
            <w:pStyle w:val="Textoindependiente"/>
          </w:pPr>
          <w:r w:rsidRPr="008B0CE0">
            <w:t xml:space="preserve">Titulación: GRADO INGENIERIA INFORMATICA </w:t>
          </w:r>
        </w:p>
        <w:p w14:paraId="3A136615" w14:textId="77777777" w:rsidR="005F2594" w:rsidRPr="008B0CE0" w:rsidRDefault="005F2594" w:rsidP="00145D3E">
          <w:pPr>
            <w:pStyle w:val="Textoindependiente"/>
          </w:pPr>
          <w:r w:rsidRPr="008B0CE0">
            <w:t>Año Académico: 20</w:t>
          </w:r>
          <w:r>
            <w:t>1</w:t>
          </w:r>
          <w:r w:rsidR="00805F63">
            <w:t>9</w:t>
          </w:r>
          <w:r w:rsidRPr="008B0CE0">
            <w:t>/20</w:t>
          </w:r>
          <w:r w:rsidR="00805F63">
            <w:t>20</w:t>
          </w:r>
          <w:r w:rsidR="001A4510">
            <w:t xml:space="preserve">  --  </w:t>
          </w:r>
          <w:r w:rsidRPr="008B0CE0">
            <w:t>Curso: 2º</w:t>
          </w:r>
        </w:p>
        <w:p w14:paraId="154011F7" w14:textId="77777777"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14:paraId="55FDFE81" w14:textId="77777777" w:rsidR="005F2594" w:rsidRPr="00EB659A" w:rsidRDefault="005F2594" w:rsidP="004232D5">
          <w:pPr>
            <w:pStyle w:val="Textoindependiente31"/>
          </w:pPr>
          <w:r w:rsidRPr="008B0CE0">
            <w:t xml:space="preserve">Título: </w:t>
          </w:r>
          <w:r>
            <w:t xml:space="preserve">Memoria Práctica </w:t>
          </w:r>
          <w:r w:rsidR="004232D5">
            <w:t>2</w:t>
          </w:r>
          <w:r>
            <w:t xml:space="preserve"> </w:t>
          </w:r>
          <w:r w:rsidR="004232D5">
            <w:t>–</w:t>
          </w:r>
          <w:r w:rsidR="00355B61">
            <w:t xml:space="preserve"> </w:t>
          </w:r>
          <w:r w:rsidR="004232D5">
            <w:t>Consultas, vistas y disparadores</w:t>
          </w:r>
        </w:p>
      </w:tc>
      <w:tc>
        <w:tcPr>
          <w:tcW w:w="3690" w:type="dxa"/>
          <w:tcBorders>
            <w:top w:val="single" w:sz="4" w:space="0" w:color="000000"/>
            <w:left w:val="single" w:sz="4" w:space="0" w:color="000000"/>
            <w:bottom w:val="single" w:sz="4" w:space="0" w:color="000000"/>
            <w:right w:val="single" w:sz="4" w:space="0" w:color="000000"/>
          </w:tcBorders>
          <w:vAlign w:val="center"/>
        </w:tcPr>
        <w:p w14:paraId="0C198989" w14:textId="77777777" w:rsidR="005F2594" w:rsidRDefault="00835F16" w:rsidP="00835F16">
          <w:pPr>
            <w:jc w:val="center"/>
          </w:pPr>
          <w:r>
            <w:rPr>
              <w:noProof/>
              <w:lang w:val="en-US" w:eastAsia="en-US"/>
            </w:rPr>
            <w:drawing>
              <wp:inline distT="0" distB="0" distL="0" distR="0" wp14:anchorId="16F8B40F" wp14:editId="5E20610A">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14:paraId="4ABE0B1C" w14:textId="77777777" w:rsidR="00835F16" w:rsidRPr="00EB659A" w:rsidRDefault="00835F16" w:rsidP="00835F16">
          <w:pPr>
            <w:jc w:val="center"/>
          </w:pPr>
          <w:r>
            <w:rPr>
              <w:noProof/>
              <w:lang w:val="en-US" w:eastAsia="en-US"/>
            </w:rPr>
            <w:drawing>
              <wp:inline distT="0" distB="0" distL="0" distR="0" wp14:anchorId="1B37A250" wp14:editId="405A9D32">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14:paraId="2B143B7D" w14:textId="77777777"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hybridMultilevel"/>
    <w:tmpl w:val="EA4272E8"/>
    <w:lvl w:ilvl="0" w:tplc="CCECF6BC">
      <w:start w:val="1"/>
      <w:numFmt w:val="decimal"/>
      <w:pStyle w:val="Ttulo1"/>
      <w:lvlText w:val="%1."/>
      <w:lvlJc w:val="left"/>
      <w:pPr>
        <w:ind w:left="1117" w:hanging="360"/>
      </w:pPr>
    </w:lvl>
    <w:lvl w:ilvl="1" w:tplc="0C0A0019" w:tentative="1">
      <w:start w:val="1"/>
      <w:numFmt w:val="lowerLetter"/>
      <w:lvlText w:val="%2."/>
      <w:lvlJc w:val="left"/>
      <w:pPr>
        <w:ind w:left="1837" w:hanging="360"/>
      </w:pPr>
    </w:lvl>
    <w:lvl w:ilvl="2" w:tplc="0C0A001B" w:tentative="1">
      <w:start w:val="1"/>
      <w:numFmt w:val="lowerRoman"/>
      <w:lvlText w:val="%3."/>
      <w:lvlJc w:val="right"/>
      <w:pPr>
        <w:ind w:left="2557" w:hanging="180"/>
      </w:pPr>
    </w:lvl>
    <w:lvl w:ilvl="3" w:tplc="0C0A000F" w:tentative="1">
      <w:start w:val="1"/>
      <w:numFmt w:val="decimal"/>
      <w:lvlText w:val="%4."/>
      <w:lvlJc w:val="left"/>
      <w:pPr>
        <w:ind w:left="3277" w:hanging="360"/>
      </w:pPr>
    </w:lvl>
    <w:lvl w:ilvl="4" w:tplc="0C0A0019" w:tentative="1">
      <w:start w:val="1"/>
      <w:numFmt w:val="lowerLetter"/>
      <w:lvlText w:val="%5."/>
      <w:lvlJc w:val="left"/>
      <w:pPr>
        <w:ind w:left="3997" w:hanging="360"/>
      </w:pPr>
    </w:lvl>
    <w:lvl w:ilvl="5" w:tplc="0C0A001B" w:tentative="1">
      <w:start w:val="1"/>
      <w:numFmt w:val="lowerRoman"/>
      <w:lvlText w:val="%6."/>
      <w:lvlJc w:val="right"/>
      <w:pPr>
        <w:ind w:left="4717" w:hanging="180"/>
      </w:pPr>
    </w:lvl>
    <w:lvl w:ilvl="6" w:tplc="0C0A000F" w:tentative="1">
      <w:start w:val="1"/>
      <w:numFmt w:val="decimal"/>
      <w:lvlText w:val="%7."/>
      <w:lvlJc w:val="left"/>
      <w:pPr>
        <w:ind w:left="5437" w:hanging="360"/>
      </w:pPr>
    </w:lvl>
    <w:lvl w:ilvl="7" w:tplc="0C0A0019" w:tentative="1">
      <w:start w:val="1"/>
      <w:numFmt w:val="lowerLetter"/>
      <w:lvlText w:val="%8."/>
      <w:lvlJc w:val="left"/>
      <w:pPr>
        <w:ind w:left="6157" w:hanging="360"/>
      </w:pPr>
    </w:lvl>
    <w:lvl w:ilvl="8" w:tplc="0C0A001B" w:tentative="1">
      <w:start w:val="1"/>
      <w:numFmt w:val="lowerRoman"/>
      <w:lvlText w:val="%9."/>
      <w:lvlJc w:val="right"/>
      <w:pPr>
        <w:ind w:left="6877" w:hanging="180"/>
      </w:p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5535210A"/>
    <w:multiLevelType w:val="hybridMultilevel"/>
    <w:tmpl w:val="4EFEF800"/>
    <w:lvl w:ilvl="0" w:tplc="B6C8B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4A6DE1"/>
    <w:multiLevelType w:val="hybridMultilevel"/>
    <w:tmpl w:val="7DC42E84"/>
    <w:lvl w:ilvl="0" w:tplc="BF629B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1" w15:restartNumberingAfterBreak="0">
    <w:nsid w:val="66C907E7"/>
    <w:multiLevelType w:val="hybridMultilevel"/>
    <w:tmpl w:val="AABA45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num w:numId="1">
    <w:abstractNumId w:val="3"/>
  </w:num>
  <w:num w:numId="2">
    <w:abstractNumId w:val="10"/>
  </w:num>
  <w:num w:numId="3">
    <w:abstractNumId w:val="23"/>
  </w:num>
  <w:num w:numId="4">
    <w:abstractNumId w:val="13"/>
  </w:num>
  <w:num w:numId="5">
    <w:abstractNumId w:val="17"/>
  </w:num>
  <w:num w:numId="6">
    <w:abstractNumId w:val="20"/>
  </w:num>
  <w:num w:numId="7">
    <w:abstractNumId w:val="22"/>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8"/>
  </w:num>
  <w:num w:numId="18">
    <w:abstractNumId w:val="14"/>
    <w:lvlOverride w:ilvl="0">
      <w:startOverride w:val="1"/>
    </w:lvlOverride>
  </w:num>
  <w:num w:numId="19">
    <w:abstractNumId w:val="19"/>
  </w:num>
  <w:num w:numId="20">
    <w:abstractNumId w:val="14"/>
    <w:lvlOverride w:ilvl="0">
      <w:startOverride w:val="1"/>
    </w:lvlOverride>
  </w:num>
  <w:num w:numId="21">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33B"/>
    <w:rsid w:val="00016832"/>
    <w:rsid w:val="00034237"/>
    <w:rsid w:val="00036B00"/>
    <w:rsid w:val="0003733B"/>
    <w:rsid w:val="00042B8C"/>
    <w:rsid w:val="0004670B"/>
    <w:rsid w:val="000512A6"/>
    <w:rsid w:val="000576F0"/>
    <w:rsid w:val="000716D6"/>
    <w:rsid w:val="00073F28"/>
    <w:rsid w:val="0008170D"/>
    <w:rsid w:val="00083E39"/>
    <w:rsid w:val="00084731"/>
    <w:rsid w:val="00085402"/>
    <w:rsid w:val="000A2A37"/>
    <w:rsid w:val="000C046E"/>
    <w:rsid w:val="000C2395"/>
    <w:rsid w:val="000C40CD"/>
    <w:rsid w:val="000F185A"/>
    <w:rsid w:val="00106CD2"/>
    <w:rsid w:val="00145D3E"/>
    <w:rsid w:val="00155E90"/>
    <w:rsid w:val="00177896"/>
    <w:rsid w:val="0019267C"/>
    <w:rsid w:val="001A4510"/>
    <w:rsid w:val="001A7F73"/>
    <w:rsid w:val="001B203E"/>
    <w:rsid w:val="001B5FAE"/>
    <w:rsid w:val="001C653C"/>
    <w:rsid w:val="001D4C36"/>
    <w:rsid w:val="00202B1F"/>
    <w:rsid w:val="00203615"/>
    <w:rsid w:val="00213652"/>
    <w:rsid w:val="0022066E"/>
    <w:rsid w:val="00232FD0"/>
    <w:rsid w:val="002400EE"/>
    <w:rsid w:val="00245E18"/>
    <w:rsid w:val="00251044"/>
    <w:rsid w:val="0025747B"/>
    <w:rsid w:val="00260C1D"/>
    <w:rsid w:val="002646D8"/>
    <w:rsid w:val="002656C4"/>
    <w:rsid w:val="00265BDB"/>
    <w:rsid w:val="00274FFF"/>
    <w:rsid w:val="00297178"/>
    <w:rsid w:val="002D1B04"/>
    <w:rsid w:val="002D50F7"/>
    <w:rsid w:val="002D6B6A"/>
    <w:rsid w:val="002E364E"/>
    <w:rsid w:val="002E6C1E"/>
    <w:rsid w:val="002F2C25"/>
    <w:rsid w:val="00302B31"/>
    <w:rsid w:val="00335A93"/>
    <w:rsid w:val="00345542"/>
    <w:rsid w:val="00355B61"/>
    <w:rsid w:val="00372D47"/>
    <w:rsid w:val="003858D6"/>
    <w:rsid w:val="003A5F59"/>
    <w:rsid w:val="003B178B"/>
    <w:rsid w:val="003C1821"/>
    <w:rsid w:val="003C51AD"/>
    <w:rsid w:val="003D41CE"/>
    <w:rsid w:val="003E1FA9"/>
    <w:rsid w:val="003E2F0F"/>
    <w:rsid w:val="003E3C03"/>
    <w:rsid w:val="003F27B6"/>
    <w:rsid w:val="00420DAC"/>
    <w:rsid w:val="004232D5"/>
    <w:rsid w:val="004442E6"/>
    <w:rsid w:val="0045135B"/>
    <w:rsid w:val="00452615"/>
    <w:rsid w:val="00453D13"/>
    <w:rsid w:val="004569C4"/>
    <w:rsid w:val="00460B33"/>
    <w:rsid w:val="00465228"/>
    <w:rsid w:val="00470DCB"/>
    <w:rsid w:val="00475999"/>
    <w:rsid w:val="004A07E0"/>
    <w:rsid w:val="004A0E46"/>
    <w:rsid w:val="0051757B"/>
    <w:rsid w:val="00526EDB"/>
    <w:rsid w:val="0054169D"/>
    <w:rsid w:val="00552659"/>
    <w:rsid w:val="0056284F"/>
    <w:rsid w:val="00563C6F"/>
    <w:rsid w:val="005641D0"/>
    <w:rsid w:val="00585CF8"/>
    <w:rsid w:val="00586115"/>
    <w:rsid w:val="00596BA6"/>
    <w:rsid w:val="00597742"/>
    <w:rsid w:val="005A3661"/>
    <w:rsid w:val="005B3183"/>
    <w:rsid w:val="005B67D6"/>
    <w:rsid w:val="005C689C"/>
    <w:rsid w:val="005D0F79"/>
    <w:rsid w:val="005D270E"/>
    <w:rsid w:val="005E26EA"/>
    <w:rsid w:val="005F228F"/>
    <w:rsid w:val="005F2594"/>
    <w:rsid w:val="005F32D5"/>
    <w:rsid w:val="005F6795"/>
    <w:rsid w:val="0060019E"/>
    <w:rsid w:val="00602CAE"/>
    <w:rsid w:val="006225C9"/>
    <w:rsid w:val="006309F8"/>
    <w:rsid w:val="0064391B"/>
    <w:rsid w:val="00660444"/>
    <w:rsid w:val="00682DA0"/>
    <w:rsid w:val="00686486"/>
    <w:rsid w:val="006A0927"/>
    <w:rsid w:val="006B3446"/>
    <w:rsid w:val="006C0371"/>
    <w:rsid w:val="006C45DF"/>
    <w:rsid w:val="006F0845"/>
    <w:rsid w:val="006F1ABF"/>
    <w:rsid w:val="00710127"/>
    <w:rsid w:val="00724E61"/>
    <w:rsid w:val="00736601"/>
    <w:rsid w:val="0078526C"/>
    <w:rsid w:val="00792913"/>
    <w:rsid w:val="007B006F"/>
    <w:rsid w:val="007B51B7"/>
    <w:rsid w:val="007C545D"/>
    <w:rsid w:val="007E5E38"/>
    <w:rsid w:val="00805F63"/>
    <w:rsid w:val="008112D2"/>
    <w:rsid w:val="00825F8D"/>
    <w:rsid w:val="008269F9"/>
    <w:rsid w:val="00834B2A"/>
    <w:rsid w:val="00835F16"/>
    <w:rsid w:val="0084108E"/>
    <w:rsid w:val="00852B67"/>
    <w:rsid w:val="00855BEE"/>
    <w:rsid w:val="0086537A"/>
    <w:rsid w:val="0086609E"/>
    <w:rsid w:val="00867A59"/>
    <w:rsid w:val="00882901"/>
    <w:rsid w:val="008A2934"/>
    <w:rsid w:val="008B00F6"/>
    <w:rsid w:val="008B39DB"/>
    <w:rsid w:val="008B75DB"/>
    <w:rsid w:val="008C5684"/>
    <w:rsid w:val="008D1893"/>
    <w:rsid w:val="008D351F"/>
    <w:rsid w:val="008E1A52"/>
    <w:rsid w:val="008F0BDF"/>
    <w:rsid w:val="0091462C"/>
    <w:rsid w:val="009156AF"/>
    <w:rsid w:val="00925BF1"/>
    <w:rsid w:val="009277CF"/>
    <w:rsid w:val="00927FBA"/>
    <w:rsid w:val="00937042"/>
    <w:rsid w:val="00937756"/>
    <w:rsid w:val="00944E0F"/>
    <w:rsid w:val="00952437"/>
    <w:rsid w:val="0096316E"/>
    <w:rsid w:val="0096510F"/>
    <w:rsid w:val="009A5714"/>
    <w:rsid w:val="009B0BDC"/>
    <w:rsid w:val="009B1917"/>
    <w:rsid w:val="009E0422"/>
    <w:rsid w:val="009F19FD"/>
    <w:rsid w:val="009F4E39"/>
    <w:rsid w:val="00A07527"/>
    <w:rsid w:val="00A11C6C"/>
    <w:rsid w:val="00A21E01"/>
    <w:rsid w:val="00A222B7"/>
    <w:rsid w:val="00A224E7"/>
    <w:rsid w:val="00A30F21"/>
    <w:rsid w:val="00A32203"/>
    <w:rsid w:val="00A621CB"/>
    <w:rsid w:val="00A70CFB"/>
    <w:rsid w:val="00A7627A"/>
    <w:rsid w:val="00A94443"/>
    <w:rsid w:val="00A97895"/>
    <w:rsid w:val="00AA5445"/>
    <w:rsid w:val="00AA5594"/>
    <w:rsid w:val="00AB1EC7"/>
    <w:rsid w:val="00AB6096"/>
    <w:rsid w:val="00AB6D8D"/>
    <w:rsid w:val="00AC7D71"/>
    <w:rsid w:val="00AD563B"/>
    <w:rsid w:val="00B02173"/>
    <w:rsid w:val="00B060B5"/>
    <w:rsid w:val="00B07427"/>
    <w:rsid w:val="00B308CD"/>
    <w:rsid w:val="00B3427E"/>
    <w:rsid w:val="00B6466D"/>
    <w:rsid w:val="00BA4DB1"/>
    <w:rsid w:val="00BA5E78"/>
    <w:rsid w:val="00BD20C9"/>
    <w:rsid w:val="00BE01EC"/>
    <w:rsid w:val="00C06F54"/>
    <w:rsid w:val="00C27370"/>
    <w:rsid w:val="00C366BD"/>
    <w:rsid w:val="00C53B04"/>
    <w:rsid w:val="00C83EF4"/>
    <w:rsid w:val="00C86C61"/>
    <w:rsid w:val="00CC3A2D"/>
    <w:rsid w:val="00CE5264"/>
    <w:rsid w:val="00D17F0A"/>
    <w:rsid w:val="00D17FA9"/>
    <w:rsid w:val="00D23D17"/>
    <w:rsid w:val="00D402D4"/>
    <w:rsid w:val="00D406B8"/>
    <w:rsid w:val="00D43DD0"/>
    <w:rsid w:val="00D4617A"/>
    <w:rsid w:val="00D611D7"/>
    <w:rsid w:val="00D814A5"/>
    <w:rsid w:val="00D83C62"/>
    <w:rsid w:val="00D86067"/>
    <w:rsid w:val="00D94F5D"/>
    <w:rsid w:val="00DA6392"/>
    <w:rsid w:val="00DB4603"/>
    <w:rsid w:val="00DB48F0"/>
    <w:rsid w:val="00DC0D6A"/>
    <w:rsid w:val="00DC25DC"/>
    <w:rsid w:val="00DD190A"/>
    <w:rsid w:val="00DE6330"/>
    <w:rsid w:val="00DF4052"/>
    <w:rsid w:val="00E07587"/>
    <w:rsid w:val="00E1526A"/>
    <w:rsid w:val="00E205AD"/>
    <w:rsid w:val="00E22104"/>
    <w:rsid w:val="00E328E7"/>
    <w:rsid w:val="00E54D5D"/>
    <w:rsid w:val="00E55A44"/>
    <w:rsid w:val="00E62A55"/>
    <w:rsid w:val="00E84F3E"/>
    <w:rsid w:val="00E85814"/>
    <w:rsid w:val="00E925AB"/>
    <w:rsid w:val="00E97BDC"/>
    <w:rsid w:val="00EB14C7"/>
    <w:rsid w:val="00EB298F"/>
    <w:rsid w:val="00EC34F1"/>
    <w:rsid w:val="00EC42A8"/>
    <w:rsid w:val="00EC4E7E"/>
    <w:rsid w:val="00EE154A"/>
    <w:rsid w:val="00EE2A02"/>
    <w:rsid w:val="00F061FA"/>
    <w:rsid w:val="00F2188F"/>
    <w:rsid w:val="00F227A0"/>
    <w:rsid w:val="00F23B4F"/>
    <w:rsid w:val="00F572CF"/>
    <w:rsid w:val="00F64DBE"/>
    <w:rsid w:val="00FA5A28"/>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6A63401"/>
  <w15:docId w15:val="{470B9D9B-CB9F-4DCB-B697-6090C43E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CF8"/>
    <w:pPr>
      <w:suppressAutoHyphens/>
    </w:pPr>
    <w:rPr>
      <w:sz w:val="24"/>
      <w:szCs w:val="24"/>
      <w:lang w:eastAsia="ar-SA"/>
    </w:rPr>
  </w:style>
  <w:style w:type="paragraph" w:styleId="Ttulo1">
    <w:name w:val="heading 1"/>
    <w:basedOn w:val="Normal"/>
    <w:next w:val="Normal"/>
    <w:autoRedefine/>
    <w:qFormat/>
    <w:rsid w:val="00202B1F"/>
    <w:pPr>
      <w:keepNext/>
      <w:numPr>
        <w:numId w:val="15"/>
      </w:numPr>
      <w:spacing w:before="480" w:after="240"/>
      <w:ind w:right="-567"/>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585CF8"/>
    <w:rPr>
      <w:b w:val="0"/>
      <w:i w:val="0"/>
    </w:rPr>
  </w:style>
  <w:style w:type="character" w:customStyle="1" w:styleId="WW8Num2z0">
    <w:name w:val="WW8Num2z0"/>
    <w:rsid w:val="00585CF8"/>
    <w:rPr>
      <w:b w:val="0"/>
      <w:i w:val="0"/>
    </w:rPr>
  </w:style>
  <w:style w:type="character" w:customStyle="1" w:styleId="WW8Num3z0">
    <w:name w:val="WW8Num3z0"/>
    <w:rsid w:val="00585CF8"/>
    <w:rPr>
      <w:b w:val="0"/>
      <w:i w:val="0"/>
    </w:rPr>
  </w:style>
  <w:style w:type="character" w:customStyle="1" w:styleId="WW8Num4z1">
    <w:name w:val="WW8Num4z1"/>
    <w:rsid w:val="00585CF8"/>
    <w:rPr>
      <w:rFonts w:ascii="Symbol" w:hAnsi="Symbol"/>
    </w:rPr>
  </w:style>
  <w:style w:type="character" w:customStyle="1" w:styleId="WW8Num5z0">
    <w:name w:val="WW8Num5z0"/>
    <w:rsid w:val="00585CF8"/>
    <w:rPr>
      <w:b w:val="0"/>
      <w:i w:val="0"/>
    </w:rPr>
  </w:style>
  <w:style w:type="character" w:customStyle="1" w:styleId="WW8Num5z2">
    <w:name w:val="WW8Num5z2"/>
    <w:rsid w:val="00585CF8"/>
    <w:rPr>
      <w:rFonts w:ascii="Symbol" w:hAnsi="Symbol"/>
    </w:rPr>
  </w:style>
  <w:style w:type="character" w:customStyle="1" w:styleId="WW8Num6z0">
    <w:name w:val="WW8Num6z0"/>
    <w:rsid w:val="00585CF8"/>
    <w:rPr>
      <w:b w:val="0"/>
      <w:i w:val="0"/>
    </w:rPr>
  </w:style>
  <w:style w:type="character" w:customStyle="1" w:styleId="WW8Num6z1">
    <w:name w:val="WW8Num6z1"/>
    <w:rsid w:val="00585CF8"/>
    <w:rPr>
      <w:rFonts w:ascii="Courier New" w:hAnsi="Courier New"/>
    </w:rPr>
  </w:style>
  <w:style w:type="character" w:customStyle="1" w:styleId="WW8Num6z2">
    <w:name w:val="WW8Num6z2"/>
    <w:rsid w:val="00585CF8"/>
    <w:rPr>
      <w:rFonts w:ascii="Wingdings" w:hAnsi="Wingdings"/>
    </w:rPr>
  </w:style>
  <w:style w:type="character" w:customStyle="1" w:styleId="WW8Num6z3">
    <w:name w:val="WW8Num6z3"/>
    <w:rsid w:val="00585CF8"/>
    <w:rPr>
      <w:rFonts w:ascii="Symbol" w:hAnsi="Symbol"/>
    </w:rPr>
  </w:style>
  <w:style w:type="character" w:customStyle="1" w:styleId="WW8Num7z2">
    <w:name w:val="WW8Num7z2"/>
    <w:rsid w:val="00585CF8"/>
    <w:rPr>
      <w:rFonts w:ascii="Symbol" w:hAnsi="Symbol"/>
    </w:rPr>
  </w:style>
  <w:style w:type="character" w:customStyle="1" w:styleId="WW8Num8z0">
    <w:name w:val="WW8Num8z0"/>
    <w:rsid w:val="00585CF8"/>
    <w:rPr>
      <w:rFonts w:ascii="Symbol" w:hAnsi="Symbol"/>
    </w:rPr>
  </w:style>
  <w:style w:type="character" w:customStyle="1" w:styleId="WW8Num8z1">
    <w:name w:val="WW8Num8z1"/>
    <w:rsid w:val="00585CF8"/>
    <w:rPr>
      <w:rFonts w:ascii="Courier New" w:hAnsi="Courier New"/>
    </w:rPr>
  </w:style>
  <w:style w:type="character" w:customStyle="1" w:styleId="WW8Num8z2">
    <w:name w:val="WW8Num8z2"/>
    <w:rsid w:val="00585CF8"/>
    <w:rPr>
      <w:rFonts w:ascii="Wingdings" w:hAnsi="Wingdings"/>
    </w:rPr>
  </w:style>
  <w:style w:type="character" w:customStyle="1" w:styleId="WW8Num11z1">
    <w:name w:val="WW8Num11z1"/>
    <w:rsid w:val="00585CF8"/>
    <w:rPr>
      <w:b w:val="0"/>
      <w:i w:val="0"/>
    </w:rPr>
  </w:style>
  <w:style w:type="character" w:customStyle="1" w:styleId="WW8Num11z2">
    <w:name w:val="WW8Num11z2"/>
    <w:rsid w:val="00585CF8"/>
    <w:rPr>
      <w:rFonts w:ascii="Symbol" w:hAnsi="Symbol"/>
    </w:rPr>
  </w:style>
  <w:style w:type="character" w:customStyle="1" w:styleId="WW8Num13z0">
    <w:name w:val="WW8Num13z0"/>
    <w:rsid w:val="00585CF8"/>
    <w:rPr>
      <w:rFonts w:ascii="Symbol" w:hAnsi="Symbol"/>
    </w:rPr>
  </w:style>
  <w:style w:type="character" w:customStyle="1" w:styleId="WW8Num13z1">
    <w:name w:val="WW8Num13z1"/>
    <w:rsid w:val="00585CF8"/>
    <w:rPr>
      <w:rFonts w:ascii="Courier New" w:hAnsi="Courier New"/>
    </w:rPr>
  </w:style>
  <w:style w:type="character" w:customStyle="1" w:styleId="WW8Num13z2">
    <w:name w:val="WW8Num13z2"/>
    <w:rsid w:val="00585CF8"/>
    <w:rPr>
      <w:rFonts w:ascii="Wingdings" w:hAnsi="Wingdings"/>
    </w:rPr>
  </w:style>
  <w:style w:type="character" w:customStyle="1" w:styleId="WW8Num14z0">
    <w:name w:val="WW8Num14z0"/>
    <w:rsid w:val="00585CF8"/>
    <w:rPr>
      <w:rFonts w:ascii="Symbol" w:hAnsi="Symbol"/>
    </w:rPr>
  </w:style>
  <w:style w:type="character" w:customStyle="1" w:styleId="WW8Num14z1">
    <w:name w:val="WW8Num14z1"/>
    <w:rsid w:val="00585CF8"/>
    <w:rPr>
      <w:rFonts w:ascii="Courier New" w:hAnsi="Courier New"/>
    </w:rPr>
  </w:style>
  <w:style w:type="character" w:customStyle="1" w:styleId="WW8Num14z2">
    <w:name w:val="WW8Num14z2"/>
    <w:rsid w:val="00585CF8"/>
    <w:rPr>
      <w:rFonts w:ascii="Wingdings" w:hAnsi="Wingdings"/>
    </w:rPr>
  </w:style>
  <w:style w:type="character" w:customStyle="1" w:styleId="WW8Num15z0">
    <w:name w:val="WW8Num15z0"/>
    <w:rsid w:val="00585CF8"/>
    <w:rPr>
      <w:b w:val="0"/>
      <w:i w:val="0"/>
    </w:rPr>
  </w:style>
  <w:style w:type="character" w:customStyle="1" w:styleId="WW8Num15z1">
    <w:name w:val="WW8Num15z1"/>
    <w:rsid w:val="00585CF8"/>
    <w:rPr>
      <w:rFonts w:ascii="Courier New" w:hAnsi="Courier New"/>
    </w:rPr>
  </w:style>
  <w:style w:type="character" w:customStyle="1" w:styleId="WW8Num15z2">
    <w:name w:val="WW8Num15z2"/>
    <w:rsid w:val="00585CF8"/>
    <w:rPr>
      <w:rFonts w:ascii="Wingdings" w:hAnsi="Wingdings"/>
    </w:rPr>
  </w:style>
  <w:style w:type="character" w:customStyle="1" w:styleId="WW8Num15z3">
    <w:name w:val="WW8Num15z3"/>
    <w:rsid w:val="00585CF8"/>
    <w:rPr>
      <w:rFonts w:ascii="Symbol" w:hAnsi="Symbol"/>
    </w:rPr>
  </w:style>
  <w:style w:type="character" w:customStyle="1" w:styleId="WW8Num16z0">
    <w:name w:val="WW8Num16z0"/>
    <w:rsid w:val="00585CF8"/>
    <w:rPr>
      <w:b w:val="0"/>
      <w:i w:val="0"/>
    </w:rPr>
  </w:style>
  <w:style w:type="character" w:customStyle="1" w:styleId="WW8Num16z2">
    <w:name w:val="WW8Num16z2"/>
    <w:rsid w:val="00585CF8"/>
    <w:rPr>
      <w:rFonts w:ascii="Symbol" w:hAnsi="Symbol"/>
    </w:rPr>
  </w:style>
  <w:style w:type="character" w:customStyle="1" w:styleId="WW8Num19z0">
    <w:name w:val="WW8Num19z0"/>
    <w:rsid w:val="00585CF8"/>
    <w:rPr>
      <w:rFonts w:ascii="Symbol" w:hAnsi="Symbol"/>
    </w:rPr>
  </w:style>
  <w:style w:type="character" w:customStyle="1" w:styleId="WW8Num21z0">
    <w:name w:val="WW8Num21z0"/>
    <w:rsid w:val="00585CF8"/>
    <w:rPr>
      <w:b w:val="0"/>
      <w:i w:val="0"/>
    </w:rPr>
  </w:style>
  <w:style w:type="character" w:customStyle="1" w:styleId="WW8Num21z1">
    <w:name w:val="WW8Num21z1"/>
    <w:rsid w:val="00585CF8"/>
    <w:rPr>
      <w:rFonts w:ascii="Courier New" w:hAnsi="Courier New"/>
    </w:rPr>
  </w:style>
  <w:style w:type="character" w:customStyle="1" w:styleId="WW8Num21z2">
    <w:name w:val="WW8Num21z2"/>
    <w:rsid w:val="00585CF8"/>
    <w:rPr>
      <w:rFonts w:ascii="Wingdings" w:hAnsi="Wingdings"/>
    </w:rPr>
  </w:style>
  <w:style w:type="character" w:customStyle="1" w:styleId="WW8Num21z3">
    <w:name w:val="WW8Num21z3"/>
    <w:rsid w:val="00585CF8"/>
    <w:rPr>
      <w:rFonts w:ascii="Symbol" w:hAnsi="Symbol"/>
    </w:rPr>
  </w:style>
  <w:style w:type="character" w:customStyle="1" w:styleId="WW8Num22z0">
    <w:name w:val="WW8Num22z0"/>
    <w:rsid w:val="00585CF8"/>
    <w:rPr>
      <w:b w:val="0"/>
      <w:i w:val="0"/>
    </w:rPr>
  </w:style>
  <w:style w:type="character" w:customStyle="1" w:styleId="WW8Num23z0">
    <w:name w:val="WW8Num23z0"/>
    <w:rsid w:val="00585CF8"/>
    <w:rPr>
      <w:b w:val="0"/>
      <w:i w:val="0"/>
    </w:rPr>
  </w:style>
  <w:style w:type="character" w:customStyle="1" w:styleId="WW8Num23z1">
    <w:name w:val="WW8Num23z1"/>
    <w:rsid w:val="00585CF8"/>
    <w:rPr>
      <w:rFonts w:ascii="Courier New" w:hAnsi="Courier New"/>
    </w:rPr>
  </w:style>
  <w:style w:type="character" w:customStyle="1" w:styleId="WW8Num23z2">
    <w:name w:val="WW8Num23z2"/>
    <w:rsid w:val="00585CF8"/>
    <w:rPr>
      <w:rFonts w:ascii="Wingdings" w:hAnsi="Wingdings"/>
    </w:rPr>
  </w:style>
  <w:style w:type="character" w:customStyle="1" w:styleId="WW8Num23z3">
    <w:name w:val="WW8Num23z3"/>
    <w:rsid w:val="00585CF8"/>
    <w:rPr>
      <w:rFonts w:ascii="Symbol" w:hAnsi="Symbol"/>
    </w:rPr>
  </w:style>
  <w:style w:type="character" w:customStyle="1" w:styleId="WW8Num24z0">
    <w:name w:val="WW8Num24z0"/>
    <w:rsid w:val="00585CF8"/>
    <w:rPr>
      <w:rFonts w:ascii="Symbol" w:hAnsi="Symbol"/>
    </w:rPr>
  </w:style>
  <w:style w:type="character" w:customStyle="1" w:styleId="WW8Num24z1">
    <w:name w:val="WW8Num24z1"/>
    <w:rsid w:val="00585CF8"/>
    <w:rPr>
      <w:rFonts w:ascii="Courier New" w:hAnsi="Courier New"/>
    </w:rPr>
  </w:style>
  <w:style w:type="character" w:customStyle="1" w:styleId="WW8Num24z2">
    <w:name w:val="WW8Num24z2"/>
    <w:rsid w:val="00585CF8"/>
    <w:rPr>
      <w:rFonts w:ascii="Wingdings" w:hAnsi="Wingdings"/>
    </w:rPr>
  </w:style>
  <w:style w:type="character" w:customStyle="1" w:styleId="WW8Num25z0">
    <w:name w:val="WW8Num25z0"/>
    <w:rsid w:val="00585CF8"/>
    <w:rPr>
      <w:b w:val="0"/>
      <w:i w:val="0"/>
    </w:rPr>
  </w:style>
  <w:style w:type="character" w:customStyle="1" w:styleId="WW8Num25z1">
    <w:name w:val="WW8Num25z1"/>
    <w:rsid w:val="00585CF8"/>
    <w:rPr>
      <w:rFonts w:ascii="Courier New" w:hAnsi="Courier New"/>
    </w:rPr>
  </w:style>
  <w:style w:type="character" w:customStyle="1" w:styleId="WW8Num25z2">
    <w:name w:val="WW8Num25z2"/>
    <w:rsid w:val="00585CF8"/>
    <w:rPr>
      <w:rFonts w:ascii="Wingdings" w:hAnsi="Wingdings"/>
    </w:rPr>
  </w:style>
  <w:style w:type="character" w:customStyle="1" w:styleId="WW8Num25z3">
    <w:name w:val="WW8Num25z3"/>
    <w:rsid w:val="00585CF8"/>
    <w:rPr>
      <w:rFonts w:ascii="Symbol" w:hAnsi="Symbol"/>
    </w:rPr>
  </w:style>
  <w:style w:type="character" w:customStyle="1" w:styleId="WW8Num26z2">
    <w:name w:val="WW8Num26z2"/>
    <w:rsid w:val="00585CF8"/>
    <w:rPr>
      <w:rFonts w:ascii="Symbol" w:hAnsi="Symbol"/>
    </w:rPr>
  </w:style>
  <w:style w:type="character" w:customStyle="1" w:styleId="WW8Num29z0">
    <w:name w:val="WW8Num29z0"/>
    <w:rsid w:val="00585CF8"/>
    <w:rPr>
      <w:b w:val="0"/>
      <w:i w:val="0"/>
    </w:rPr>
  </w:style>
  <w:style w:type="character" w:customStyle="1" w:styleId="WW8Num29z1">
    <w:name w:val="WW8Num29z1"/>
    <w:rsid w:val="00585CF8"/>
    <w:rPr>
      <w:rFonts w:ascii="Courier New" w:hAnsi="Courier New"/>
    </w:rPr>
  </w:style>
  <w:style w:type="character" w:customStyle="1" w:styleId="WW8Num29z2">
    <w:name w:val="WW8Num29z2"/>
    <w:rsid w:val="00585CF8"/>
    <w:rPr>
      <w:rFonts w:ascii="Wingdings" w:hAnsi="Wingdings"/>
    </w:rPr>
  </w:style>
  <w:style w:type="character" w:customStyle="1" w:styleId="WW8Num29z3">
    <w:name w:val="WW8Num29z3"/>
    <w:rsid w:val="00585CF8"/>
    <w:rPr>
      <w:rFonts w:ascii="Symbol" w:hAnsi="Symbol"/>
    </w:rPr>
  </w:style>
  <w:style w:type="character" w:customStyle="1" w:styleId="WW8Num30z0">
    <w:name w:val="WW8Num30z0"/>
    <w:rsid w:val="00585CF8"/>
    <w:rPr>
      <w:b w:val="0"/>
      <w:i w:val="0"/>
    </w:rPr>
  </w:style>
  <w:style w:type="character" w:customStyle="1" w:styleId="WW8Num31z0">
    <w:name w:val="WW8Num31z0"/>
    <w:rsid w:val="00585CF8"/>
    <w:rPr>
      <w:b w:val="0"/>
      <w:i w:val="0"/>
    </w:rPr>
  </w:style>
  <w:style w:type="character" w:customStyle="1" w:styleId="WW8Num31z1">
    <w:name w:val="WW8Num31z1"/>
    <w:rsid w:val="00585CF8"/>
    <w:rPr>
      <w:rFonts w:ascii="Courier New" w:hAnsi="Courier New"/>
    </w:rPr>
  </w:style>
  <w:style w:type="character" w:customStyle="1" w:styleId="WW8Num31z2">
    <w:name w:val="WW8Num31z2"/>
    <w:rsid w:val="00585CF8"/>
    <w:rPr>
      <w:rFonts w:ascii="Wingdings" w:hAnsi="Wingdings"/>
    </w:rPr>
  </w:style>
  <w:style w:type="character" w:customStyle="1" w:styleId="WW8Num31z3">
    <w:name w:val="WW8Num31z3"/>
    <w:rsid w:val="00585CF8"/>
    <w:rPr>
      <w:rFonts w:ascii="Symbol" w:hAnsi="Symbol"/>
    </w:rPr>
  </w:style>
  <w:style w:type="character" w:customStyle="1" w:styleId="WW-Fuentedeprrafopredeter">
    <w:name w:val="WW-Fuente de párrafo predeter."/>
    <w:rsid w:val="00585CF8"/>
  </w:style>
  <w:style w:type="paragraph" w:styleId="Textoindependiente">
    <w:name w:val="Body Text"/>
    <w:basedOn w:val="Normal"/>
    <w:rsid w:val="00585CF8"/>
    <w:pPr>
      <w:jc w:val="both"/>
    </w:pPr>
  </w:style>
  <w:style w:type="paragraph" w:styleId="Lista">
    <w:name w:val="List"/>
    <w:basedOn w:val="Textoindependiente"/>
    <w:rsid w:val="00585CF8"/>
    <w:rPr>
      <w:rFonts w:cs="Tahoma"/>
    </w:rPr>
  </w:style>
  <w:style w:type="paragraph" w:customStyle="1" w:styleId="Etiqueta">
    <w:name w:val="Etiqueta"/>
    <w:basedOn w:val="Normal"/>
    <w:rsid w:val="00585CF8"/>
    <w:pPr>
      <w:suppressLineNumbers/>
      <w:spacing w:before="120" w:after="120"/>
    </w:pPr>
    <w:rPr>
      <w:rFonts w:cs="Tahoma"/>
      <w:i/>
      <w:iCs/>
      <w:sz w:val="20"/>
      <w:szCs w:val="20"/>
    </w:rPr>
  </w:style>
  <w:style w:type="paragraph" w:customStyle="1" w:styleId="ndice">
    <w:name w:val="Índice"/>
    <w:basedOn w:val="Normal"/>
    <w:rsid w:val="00585CF8"/>
    <w:pPr>
      <w:suppressLineNumbers/>
    </w:pPr>
    <w:rPr>
      <w:rFonts w:cs="Tahoma"/>
    </w:rPr>
  </w:style>
  <w:style w:type="paragraph" w:customStyle="1" w:styleId="Encabezado1">
    <w:name w:val="Encabezado1"/>
    <w:basedOn w:val="Normal"/>
    <w:next w:val="Textoindependiente"/>
    <w:rsid w:val="00585CF8"/>
    <w:pPr>
      <w:keepNext/>
      <w:spacing w:before="240" w:after="120"/>
    </w:pPr>
    <w:rPr>
      <w:rFonts w:ascii="Arial" w:eastAsia="Lucida Sans Unicode" w:hAnsi="Arial" w:cs="Tahoma"/>
      <w:sz w:val="28"/>
      <w:szCs w:val="28"/>
    </w:rPr>
  </w:style>
  <w:style w:type="paragraph" w:styleId="Sangradetextonormal">
    <w:name w:val="Body Text Indent"/>
    <w:basedOn w:val="Normal"/>
    <w:rsid w:val="00585CF8"/>
    <w:pPr>
      <w:ind w:left="360"/>
    </w:pPr>
    <w:rPr>
      <w:sz w:val="28"/>
    </w:rPr>
  </w:style>
  <w:style w:type="paragraph" w:customStyle="1" w:styleId="WW-Sangra2detindependiente">
    <w:name w:val="WW-Sangría 2 de t. independiente"/>
    <w:basedOn w:val="Normal"/>
    <w:rsid w:val="00585CF8"/>
    <w:pPr>
      <w:ind w:left="708"/>
      <w:jc w:val="both"/>
    </w:pPr>
  </w:style>
  <w:style w:type="paragraph" w:customStyle="1" w:styleId="WW-Sangra3detindependiente">
    <w:name w:val="WW-Sangría 3 de t. independiente"/>
    <w:basedOn w:val="Normal"/>
    <w:rsid w:val="00585CF8"/>
    <w:pPr>
      <w:ind w:left="1416"/>
      <w:jc w:val="both"/>
    </w:pPr>
  </w:style>
  <w:style w:type="paragraph" w:customStyle="1" w:styleId="Contenidodelatabla">
    <w:name w:val="Contenido de la tabla"/>
    <w:basedOn w:val="Textoindependiente"/>
    <w:rsid w:val="00585CF8"/>
    <w:pPr>
      <w:suppressLineNumbers/>
    </w:pPr>
  </w:style>
  <w:style w:type="paragraph" w:customStyle="1" w:styleId="Encabezadodelatabla">
    <w:name w:val="Encabezado de la tabla"/>
    <w:basedOn w:val="Contenidodelatabla"/>
    <w:rsid w:val="00585CF8"/>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791A3-04B9-4170-BEAE-B3FBDFB4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403</Words>
  <Characters>2221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Javi</cp:lastModifiedBy>
  <cp:revision>6</cp:revision>
  <cp:lastPrinted>2008-02-27T11:48:00Z</cp:lastPrinted>
  <dcterms:created xsi:type="dcterms:W3CDTF">2018-03-16T13:50:00Z</dcterms:created>
  <dcterms:modified xsi:type="dcterms:W3CDTF">2020-03-04T18:40:00Z</dcterms:modified>
</cp:coreProperties>
</file>